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E88A97" w14:textId="77777777" w:rsidR="00096B12" w:rsidRDefault="00096B12"/>
    <w:p w14:paraId="2519B4D3" w14:textId="77777777" w:rsidR="00096B12" w:rsidRDefault="00096B12"/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4"/>
        <w:gridCol w:w="1609"/>
        <w:gridCol w:w="1276"/>
        <w:gridCol w:w="1119"/>
      </w:tblGrid>
      <w:tr w:rsidR="00096B12" w14:paraId="48C6A569" w14:textId="77777777" w:rsidTr="00950AD9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AC0B1" w14:textId="77777777" w:rsidR="00096B12" w:rsidRDefault="00096B12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2F6C" w14:textId="77777777" w:rsidR="00096B12" w:rsidRDefault="00950AD9">
            <w:pPr>
              <w:jc w:val="center"/>
            </w:pPr>
            <w:r>
              <w:rPr>
                <w:rFonts w:hint="eastAsia"/>
              </w:rPr>
              <w:t>0</w:t>
            </w:r>
            <w:r>
              <w:t>1217108</w:t>
            </w:r>
            <w:r w:rsidR="006C6F19">
              <w:rPr>
                <w:rFonts w:hint="eastAsia"/>
              </w:rPr>
              <w:t>70923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3C5E" w14:textId="77777777" w:rsidR="00096B12" w:rsidRDefault="00096B12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7BEFC" w14:textId="77777777" w:rsidR="00096B12" w:rsidRDefault="00096B12">
            <w:pPr>
              <w:jc w:val="center"/>
            </w:pPr>
          </w:p>
        </w:tc>
      </w:tr>
    </w:tbl>
    <w:p w14:paraId="07C47B26" w14:textId="77777777" w:rsidR="00096B12" w:rsidRDefault="00096B12"/>
    <w:p w14:paraId="17B517A8" w14:textId="77777777" w:rsidR="00096B12" w:rsidRDefault="00096B12"/>
    <w:p w14:paraId="19593A03" w14:textId="77777777" w:rsidR="00096B12" w:rsidRDefault="00096B12"/>
    <w:p w14:paraId="0F133E7D" w14:textId="77777777" w:rsidR="00096B12" w:rsidRDefault="00096B12"/>
    <w:p w14:paraId="7050FA21" w14:textId="77777777" w:rsidR="00096B12" w:rsidRDefault="00096B12"/>
    <w:p w14:paraId="6D98B115" w14:textId="77777777" w:rsidR="00096B12" w:rsidRDefault="00096B12">
      <w:pPr>
        <w:rPr>
          <w:sz w:val="52"/>
          <w:szCs w:val="52"/>
        </w:rPr>
      </w:pPr>
    </w:p>
    <w:p w14:paraId="15CE5E74" w14:textId="77777777" w:rsidR="0018610A" w:rsidRDefault="00F0451C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93C09FC" wp14:editId="0F57F2B9">
            <wp:extent cx="2143125" cy="504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A4A4E" w14:textId="77777777" w:rsidR="00096B12" w:rsidRDefault="00096B12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0AD154BA" w14:textId="77777777" w:rsidR="00096B12" w:rsidRDefault="00096B12">
      <w:pPr>
        <w:rPr>
          <w:sz w:val="52"/>
          <w:szCs w:val="52"/>
        </w:rPr>
      </w:pPr>
    </w:p>
    <w:p w14:paraId="1BAC1480" w14:textId="77777777" w:rsidR="00096B12" w:rsidRDefault="00096B12">
      <w:pPr>
        <w:rPr>
          <w:sz w:val="52"/>
          <w:szCs w:val="52"/>
        </w:rPr>
      </w:pPr>
    </w:p>
    <w:p w14:paraId="339B3D6E" w14:textId="77777777" w:rsidR="00096B12" w:rsidRDefault="00096B12">
      <w:pPr>
        <w:rPr>
          <w:sz w:val="52"/>
          <w:szCs w:val="52"/>
        </w:rPr>
      </w:pPr>
    </w:p>
    <w:p w14:paraId="65907103" w14:textId="77777777" w:rsidR="00096B12" w:rsidRDefault="00096B12">
      <w:pPr>
        <w:rPr>
          <w:sz w:val="52"/>
          <w:szCs w:val="52"/>
        </w:rPr>
      </w:pPr>
    </w:p>
    <w:p w14:paraId="714C67F0" w14:textId="77777777" w:rsidR="00096B12" w:rsidRDefault="00096B12">
      <w:pPr>
        <w:rPr>
          <w:sz w:val="52"/>
          <w:szCs w:val="52"/>
        </w:rPr>
      </w:pPr>
    </w:p>
    <w:p w14:paraId="1B3C58F4" w14:textId="6C786A82" w:rsidR="00096B12" w:rsidRDefault="00096B12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实验课程名称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18610A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153FA4">
        <w:rPr>
          <w:rFonts w:ascii="黑体" w:eastAsia="黑体"/>
          <w:b/>
          <w:sz w:val="30"/>
          <w:szCs w:val="30"/>
          <w:u w:val="single"/>
        </w:rPr>
        <w:t xml:space="preserve">   </w:t>
      </w:r>
      <w:r w:rsidR="00FE5E2B">
        <w:rPr>
          <w:rFonts w:ascii="黑体" w:eastAsia="黑体" w:hint="eastAsia"/>
          <w:b/>
          <w:sz w:val="30"/>
          <w:szCs w:val="30"/>
          <w:u w:val="single"/>
        </w:rPr>
        <w:t>通信</w:t>
      </w:r>
      <w:r w:rsidR="00950AD9">
        <w:rPr>
          <w:rFonts w:ascii="黑体" w:eastAsia="黑体" w:hint="eastAsia"/>
          <w:b/>
          <w:sz w:val="30"/>
          <w:szCs w:val="30"/>
          <w:u w:val="single"/>
        </w:rPr>
        <w:t>原理</w:t>
      </w:r>
      <w:r w:rsidR="0018610A">
        <w:rPr>
          <w:rFonts w:ascii="黑体" w:eastAsia="黑体"/>
          <w:b/>
          <w:sz w:val="30"/>
          <w:szCs w:val="30"/>
          <w:u w:val="single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</w:p>
    <w:p w14:paraId="752D385E" w14:textId="77777777" w:rsidR="00096B12" w:rsidRDefault="00096B12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开 课 学 院</w:t>
      </w:r>
      <w:r>
        <w:rPr>
          <w:rFonts w:ascii="黑体" w:eastAsia="黑体"/>
          <w:b/>
          <w:sz w:val="30"/>
          <w:szCs w:val="30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18610A"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>计算机科学与技术学院</w:t>
      </w:r>
      <w:r>
        <w:rPr>
          <w:rFonts w:ascii="黑体" w:eastAsia="黑体"/>
          <w:b/>
          <w:sz w:val="30"/>
          <w:szCs w:val="30"/>
          <w:u w:val="single"/>
        </w:rPr>
        <w:t xml:space="preserve">   </w:t>
      </w:r>
    </w:p>
    <w:p w14:paraId="62D86309" w14:textId="4D99E726" w:rsidR="00096B12" w:rsidRDefault="00096B12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指导老师姓名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950AD9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153FA4">
        <w:rPr>
          <w:rFonts w:ascii="黑体" w:eastAsia="黑体"/>
          <w:b/>
          <w:sz w:val="30"/>
          <w:szCs w:val="30"/>
          <w:u w:val="single"/>
        </w:rPr>
        <w:t xml:space="preserve">  </w:t>
      </w:r>
      <w:r w:rsidR="00153FA4">
        <w:rPr>
          <w:rFonts w:ascii="黑体" w:eastAsia="黑体" w:hint="eastAsia"/>
          <w:b/>
          <w:sz w:val="30"/>
          <w:szCs w:val="30"/>
          <w:u w:val="single"/>
        </w:rPr>
        <w:t>刘维</w:t>
      </w:r>
      <w:r>
        <w:rPr>
          <w:rFonts w:ascii="黑体" w:eastAsia="黑体"/>
          <w:b/>
          <w:sz w:val="30"/>
          <w:szCs w:val="30"/>
          <w:u w:val="single"/>
        </w:rPr>
        <w:t xml:space="preserve">         </w:t>
      </w:r>
    </w:p>
    <w:p w14:paraId="225C37E6" w14:textId="77777777" w:rsidR="00096B12" w:rsidRDefault="00096B12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 生 姓 名</w:t>
      </w:r>
      <w:r>
        <w:rPr>
          <w:rFonts w:ascii="黑体" w:eastAsia="黑体"/>
          <w:b/>
          <w:sz w:val="30"/>
          <w:szCs w:val="30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         </w:t>
      </w:r>
      <w:proofErr w:type="gramStart"/>
      <w:r w:rsidR="00352668">
        <w:rPr>
          <w:rFonts w:ascii="黑体" w:eastAsia="黑体" w:hint="eastAsia"/>
          <w:b/>
          <w:sz w:val="30"/>
          <w:szCs w:val="30"/>
          <w:u w:val="single"/>
        </w:rPr>
        <w:t>郑润宝</w:t>
      </w:r>
      <w:proofErr w:type="gramEnd"/>
      <w:r>
        <w:rPr>
          <w:rFonts w:ascii="黑体" w:eastAsia="黑体"/>
          <w:b/>
          <w:sz w:val="30"/>
          <w:szCs w:val="30"/>
          <w:u w:val="single"/>
        </w:rPr>
        <w:t xml:space="preserve">         </w:t>
      </w:r>
    </w:p>
    <w:p w14:paraId="46D92E0C" w14:textId="77777777" w:rsidR="00096B12" w:rsidRDefault="00096B12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学生专业班级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</w:t>
      </w:r>
      <w:r w:rsidR="00950AD9"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950AD9">
        <w:rPr>
          <w:rFonts w:ascii="黑体" w:eastAsia="黑体" w:hint="eastAsia"/>
          <w:b/>
          <w:sz w:val="30"/>
          <w:szCs w:val="30"/>
          <w:u w:val="single"/>
        </w:rPr>
        <w:t>软件zy</w:t>
      </w:r>
      <w:r w:rsidR="00950AD9">
        <w:rPr>
          <w:rFonts w:ascii="黑体" w:eastAsia="黑体"/>
          <w:b/>
          <w:sz w:val="30"/>
          <w:szCs w:val="30"/>
          <w:u w:val="single"/>
        </w:rPr>
        <w:t>1702</w:t>
      </w:r>
      <w:r>
        <w:rPr>
          <w:rFonts w:ascii="黑体" w:eastAsia="黑体"/>
          <w:b/>
          <w:sz w:val="30"/>
          <w:szCs w:val="30"/>
          <w:u w:val="single"/>
        </w:rPr>
        <w:t xml:space="preserve">         </w:t>
      </w:r>
    </w:p>
    <w:p w14:paraId="14C864BE" w14:textId="77777777" w:rsidR="00096B12" w:rsidRDefault="00096B12">
      <w:pPr>
        <w:rPr>
          <w:sz w:val="32"/>
          <w:szCs w:val="32"/>
        </w:rPr>
      </w:pPr>
    </w:p>
    <w:p w14:paraId="66CD9374" w14:textId="77777777" w:rsidR="00096B12" w:rsidRDefault="00096B12">
      <w:pPr>
        <w:rPr>
          <w:sz w:val="32"/>
          <w:szCs w:val="32"/>
        </w:rPr>
      </w:pPr>
    </w:p>
    <w:p w14:paraId="779EBF73" w14:textId="77777777" w:rsidR="00096B12" w:rsidRDefault="00096B12">
      <w:pPr>
        <w:rPr>
          <w:sz w:val="32"/>
          <w:szCs w:val="32"/>
        </w:rPr>
      </w:pPr>
    </w:p>
    <w:p w14:paraId="202397B7" w14:textId="77777777" w:rsidR="00096B12" w:rsidRDefault="00096B12">
      <w:pPr>
        <w:jc w:val="center"/>
        <w:rPr>
          <w:sz w:val="30"/>
          <w:szCs w:val="30"/>
        </w:rPr>
      </w:pPr>
      <w:r>
        <w:rPr>
          <w:sz w:val="30"/>
          <w:szCs w:val="30"/>
        </w:rPr>
        <w:t>20</w:t>
      </w:r>
      <w:r w:rsidR="00950AD9">
        <w:rPr>
          <w:sz w:val="30"/>
          <w:szCs w:val="30"/>
        </w:rPr>
        <w:t>18</w:t>
      </w:r>
      <w:r w:rsidR="0018610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—  20</w:t>
      </w:r>
      <w:r w:rsidR="00950AD9">
        <w:rPr>
          <w:sz w:val="30"/>
          <w:szCs w:val="30"/>
        </w:rPr>
        <w:t>19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 w:rsidR="00950AD9">
        <w:rPr>
          <w:rFonts w:hint="eastAsia"/>
          <w:sz w:val="30"/>
          <w:szCs w:val="30"/>
        </w:rPr>
        <w:t>二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1080018E" w14:textId="77777777" w:rsidR="00096B12" w:rsidRDefault="00096B12">
      <w:pPr>
        <w:rPr>
          <w:sz w:val="32"/>
          <w:szCs w:val="32"/>
        </w:rPr>
      </w:pPr>
    </w:p>
    <w:p w14:paraId="19C84F4C" w14:textId="77777777" w:rsidR="00096B12" w:rsidRDefault="00096B12">
      <w:pPr>
        <w:rPr>
          <w:rFonts w:ascii="黑体" w:eastAsia="黑体"/>
          <w:sz w:val="30"/>
          <w:szCs w:val="30"/>
        </w:rPr>
      </w:pPr>
    </w:p>
    <w:p w14:paraId="3496DE9E" w14:textId="1A254A1D" w:rsidR="00096B12" w:rsidRDefault="00096B1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5A0EAA">
        <w:rPr>
          <w:rFonts w:ascii="黑体" w:eastAsia="黑体" w:hint="eastAsia"/>
          <w:sz w:val="30"/>
          <w:szCs w:val="30"/>
          <w:u w:val="single"/>
        </w:rPr>
        <w:t>通信原理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92"/>
        <w:gridCol w:w="1460"/>
        <w:gridCol w:w="1460"/>
        <w:gridCol w:w="1288"/>
        <w:gridCol w:w="1634"/>
      </w:tblGrid>
      <w:tr w:rsidR="00096B12" w14:paraId="37C4CFBD" w14:textId="77777777">
        <w:trPr>
          <w:trHeight w:val="452"/>
        </w:trPr>
        <w:tc>
          <w:tcPr>
            <w:tcW w:w="1728" w:type="dxa"/>
            <w:vAlign w:val="center"/>
          </w:tcPr>
          <w:p w14:paraId="1AE71C3B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2F32CC31" w14:textId="75FAEC93" w:rsidR="00096B12" w:rsidRPr="00972882" w:rsidRDefault="00972882">
            <w:pPr>
              <w:jc w:val="center"/>
              <w:rPr>
                <w:rFonts w:ascii="黑体" w:eastAsia="黑体"/>
                <w:szCs w:val="21"/>
              </w:rPr>
            </w:pPr>
            <w:r w:rsidRPr="00972882">
              <w:rPr>
                <w:rFonts w:ascii="宋体" w:hAnsi="宋体" w:hint="eastAsia"/>
                <w:szCs w:val="21"/>
              </w:rPr>
              <w:t>采用Winsock在有线局域网上的点-点通信</w:t>
            </w:r>
          </w:p>
        </w:tc>
        <w:tc>
          <w:tcPr>
            <w:tcW w:w="1288" w:type="dxa"/>
            <w:vAlign w:val="center"/>
          </w:tcPr>
          <w:p w14:paraId="4AD03596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30A4A7C4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096B12" w14:paraId="025E3927" w14:textId="77777777">
        <w:trPr>
          <w:trHeight w:val="459"/>
        </w:trPr>
        <w:tc>
          <w:tcPr>
            <w:tcW w:w="1728" w:type="dxa"/>
            <w:vAlign w:val="center"/>
          </w:tcPr>
          <w:p w14:paraId="14624EB8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1A72A025" w14:textId="77777777" w:rsidR="00096B12" w:rsidRDefault="00352668">
            <w:pPr>
              <w:jc w:val="center"/>
              <w:rPr>
                <w:rFonts w:ascii="黑体" w:eastAsia="黑体"/>
                <w:szCs w:val="21"/>
              </w:rPr>
            </w:pPr>
            <w:proofErr w:type="gramStart"/>
            <w:r>
              <w:rPr>
                <w:rFonts w:ascii="黑体" w:eastAsia="黑体" w:hint="eastAsia"/>
                <w:szCs w:val="21"/>
              </w:rPr>
              <w:t>郑润宝</w:t>
            </w:r>
            <w:proofErr w:type="gramEnd"/>
          </w:p>
        </w:tc>
        <w:tc>
          <w:tcPr>
            <w:tcW w:w="1460" w:type="dxa"/>
            <w:vAlign w:val="center"/>
          </w:tcPr>
          <w:p w14:paraId="3A7660DE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6A6EEBAE" w14:textId="77777777" w:rsidR="00096B12" w:rsidRDefault="00950AD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软件zy</w:t>
            </w:r>
            <w:r>
              <w:rPr>
                <w:rFonts w:ascii="黑体" w:eastAsia="黑体"/>
                <w:szCs w:val="21"/>
              </w:rPr>
              <w:t>1702</w:t>
            </w:r>
          </w:p>
        </w:tc>
        <w:tc>
          <w:tcPr>
            <w:tcW w:w="1288" w:type="dxa"/>
            <w:vAlign w:val="center"/>
          </w:tcPr>
          <w:p w14:paraId="3C54538B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0A15D377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096B12" w14:paraId="7C62F636" w14:textId="77777777">
        <w:trPr>
          <w:trHeight w:val="449"/>
        </w:trPr>
        <w:tc>
          <w:tcPr>
            <w:tcW w:w="1728" w:type="dxa"/>
            <w:vAlign w:val="center"/>
          </w:tcPr>
          <w:p w14:paraId="73C33421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22B3C137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650822AF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04278D43" w14:textId="05887981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</w:t>
            </w:r>
          </w:p>
        </w:tc>
      </w:tr>
      <w:tr w:rsidR="00096B12" w14:paraId="3F7D6619" w14:textId="77777777">
        <w:trPr>
          <w:trHeight w:val="11370"/>
        </w:trPr>
        <w:tc>
          <w:tcPr>
            <w:tcW w:w="8762" w:type="dxa"/>
            <w:gridSpan w:val="6"/>
          </w:tcPr>
          <w:p w14:paraId="7B8C82A1" w14:textId="77777777" w:rsidR="00096B12" w:rsidRDefault="00096B12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587C54FF" w14:textId="77777777" w:rsidR="00096B12" w:rsidRDefault="00096B12" w:rsidP="00950AD9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描述（问题域描述）</w:t>
            </w:r>
          </w:p>
          <w:p w14:paraId="27F35546" w14:textId="17A1C8ED" w:rsidR="008C0555" w:rsidRDefault="008C0555" w:rsidP="008C0555">
            <w:pPr>
              <w:spacing w:line="4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实验目的：采用Winsock在有线局域网上的点-点通信</w:t>
            </w:r>
          </w:p>
          <w:p w14:paraId="3D1B2B4F" w14:textId="0051F4D6" w:rsidR="008C0555" w:rsidRDefault="00FC3A36" w:rsidP="00FC3A36">
            <w:pPr>
              <w:spacing w:line="4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8C0555">
              <w:rPr>
                <w:rFonts w:ascii="宋体" w:hAnsi="宋体" w:hint="eastAsia"/>
                <w:sz w:val="24"/>
              </w:rPr>
              <w:t>熟悉VB6.0或其它程序开发工具的控件和界面设计，进而熟悉Winsock的有关控件及编程方法。</w:t>
            </w:r>
          </w:p>
          <w:p w14:paraId="5659457F" w14:textId="6CEDFCB2" w:rsidR="008C0555" w:rsidRDefault="00FC3A36" w:rsidP="00FC3A36">
            <w:pPr>
              <w:spacing w:line="4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8C0555">
              <w:rPr>
                <w:rFonts w:ascii="宋体" w:hAnsi="宋体" w:hint="eastAsia"/>
                <w:sz w:val="24"/>
              </w:rPr>
              <w:t>在了解所用的两个工作站和服务器的IP地址后，采用VB6.0或其它程序开发工具的控件和Winsock控件编写并调试在有线局域网上的点-点通信程序。</w:t>
            </w:r>
          </w:p>
          <w:p w14:paraId="18A4DE3B" w14:textId="77777777" w:rsidR="0018610A" w:rsidRDefault="0018610A" w:rsidP="00FB73BE">
            <w:pPr>
              <w:rPr>
                <w:rFonts w:ascii="黑体" w:eastAsia="黑体"/>
                <w:szCs w:val="21"/>
              </w:rPr>
            </w:pPr>
          </w:p>
          <w:p w14:paraId="58FF4A7F" w14:textId="77777777" w:rsidR="00FC3A36" w:rsidRDefault="00FC3A36" w:rsidP="00FB73BE">
            <w:pPr>
              <w:rPr>
                <w:rFonts w:ascii="黑体" w:eastAsia="黑体"/>
                <w:szCs w:val="21"/>
              </w:rPr>
            </w:pPr>
          </w:p>
          <w:p w14:paraId="4301FB37" w14:textId="77777777" w:rsidR="00FC3A36" w:rsidRDefault="00FC3A36" w:rsidP="00FB73BE">
            <w:pPr>
              <w:rPr>
                <w:rFonts w:ascii="黑体" w:eastAsia="黑体"/>
                <w:szCs w:val="21"/>
              </w:rPr>
            </w:pPr>
          </w:p>
          <w:p w14:paraId="1BC9CDB8" w14:textId="77777777" w:rsidR="00E95A45" w:rsidRDefault="00FC3A36" w:rsidP="00FB73BE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二.实验原理与设计</w:t>
            </w:r>
          </w:p>
          <w:p w14:paraId="6B9B3245" w14:textId="51ED685E" w:rsidR="00FC3A36" w:rsidRDefault="00FC3A36" w:rsidP="00FB73BE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：</w:t>
            </w:r>
            <w:r w:rsidR="00E95A45">
              <w:rPr>
                <w:noProof/>
              </w:rPr>
              <w:drawing>
                <wp:inline distT="0" distB="0" distL="0" distR="0" wp14:anchorId="1DEE21D1" wp14:editId="1E7770A9">
                  <wp:extent cx="4878717" cy="3143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021" cy="314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CD22E" w14:textId="3D05197A" w:rsidR="00E95A45" w:rsidRDefault="00E95A45" w:rsidP="00FB73BE">
            <w:pPr>
              <w:rPr>
                <w:rFonts w:ascii="黑体" w:eastAsia="黑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AF204F" wp14:editId="64773902">
                  <wp:extent cx="4526672" cy="5639289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563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961B5" w14:textId="5A0AD3B5" w:rsidR="00FC3A36" w:rsidRDefault="006149D1" w:rsidP="00FB73BE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三．主要实验仪器</w:t>
            </w:r>
          </w:p>
          <w:p w14:paraId="541A983A" w14:textId="6A924445" w:rsidR="006149D1" w:rsidRPr="00FC3A36" w:rsidRDefault="006149D1" w:rsidP="00FB73BE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V</w:t>
            </w:r>
            <w:r>
              <w:rPr>
                <w:rFonts w:ascii="黑体" w:eastAsia="黑体"/>
                <w:szCs w:val="21"/>
              </w:rPr>
              <w:t>B</w:t>
            </w:r>
            <w:r>
              <w:rPr>
                <w:rFonts w:ascii="黑体" w:eastAsia="黑体" w:hint="eastAsia"/>
                <w:szCs w:val="21"/>
              </w:rPr>
              <w:t>6.0</w:t>
            </w:r>
            <w:r>
              <w:rPr>
                <w:rFonts w:ascii="黑体" w:eastAsia="黑体"/>
                <w:szCs w:val="21"/>
              </w:rPr>
              <w:t xml:space="preserve"> PC</w:t>
            </w:r>
            <w:r>
              <w:rPr>
                <w:rFonts w:ascii="黑体" w:eastAsia="黑体" w:hint="eastAsia"/>
                <w:szCs w:val="21"/>
              </w:rPr>
              <w:t>机</w:t>
            </w:r>
          </w:p>
          <w:p w14:paraId="782506A8" w14:textId="1376656C" w:rsidR="00FC3A36" w:rsidRPr="008C0555" w:rsidRDefault="00FC3A36" w:rsidP="00FB73BE">
            <w:pPr>
              <w:rPr>
                <w:rFonts w:ascii="黑体" w:eastAsia="黑体"/>
                <w:szCs w:val="21"/>
              </w:rPr>
            </w:pPr>
          </w:p>
        </w:tc>
      </w:tr>
    </w:tbl>
    <w:p w14:paraId="48C2ABB7" w14:textId="77777777" w:rsidR="00096B12" w:rsidRDefault="00096B12">
      <w:pPr>
        <w:rPr>
          <w:rFonts w:ascii="黑体" w:eastAsia="黑体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096B12" w14:paraId="3F687388" w14:textId="77777777">
        <w:trPr>
          <w:trHeight w:val="14013"/>
        </w:trPr>
        <w:tc>
          <w:tcPr>
            <w:tcW w:w="8763" w:type="dxa"/>
          </w:tcPr>
          <w:p w14:paraId="6F427520" w14:textId="77777777" w:rsidR="00096B12" w:rsidRDefault="00096B12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6394512C" w14:textId="6DB56524" w:rsidR="00096B12" w:rsidRDefault="00096B12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62F61574" w14:textId="15A1FB41" w:rsidR="00A64B2B" w:rsidRDefault="00A64B2B" w:rsidP="00A64B2B">
            <w:pPr>
              <w:ind w:left="420"/>
              <w:rPr>
                <w:rFonts w:ascii="宋体" w:hAnsi="宋体"/>
                <w:szCs w:val="21"/>
              </w:rPr>
            </w:pPr>
          </w:p>
          <w:p w14:paraId="0230A69D" w14:textId="77777777" w:rsidR="00A64B2B" w:rsidRDefault="00A64B2B" w:rsidP="00A64B2B">
            <w:pPr>
              <w:rPr>
                <w:rFonts w:ascii="宋体" w:hAnsi="宋体"/>
                <w:szCs w:val="21"/>
              </w:rPr>
            </w:pPr>
          </w:p>
          <w:p w14:paraId="159D5B3B" w14:textId="6974C6DF" w:rsidR="00096B12" w:rsidRDefault="00621B63" w:rsidP="00621B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41146F" w:rsidRPr="00621B63">
              <w:rPr>
                <w:rFonts w:ascii="宋体" w:hAnsi="宋体" w:hint="eastAsia"/>
                <w:szCs w:val="21"/>
              </w:rPr>
              <w:t>使用vb6.0企业版进行代码的编写。</w:t>
            </w:r>
          </w:p>
          <w:p w14:paraId="474552D0" w14:textId="4986E31B" w:rsidR="00A64B2B" w:rsidRPr="00A64B2B" w:rsidRDefault="00A64B2B" w:rsidP="00621B63">
            <w:pPr>
              <w:rPr>
                <w:rFonts w:ascii="宋体" w:hAnsi="宋体"/>
                <w:b/>
                <w:szCs w:val="21"/>
              </w:rPr>
            </w:pPr>
            <w:r w:rsidRPr="00A64B2B">
              <w:rPr>
                <w:rFonts w:ascii="宋体" w:hAnsi="宋体" w:hint="eastAsia"/>
                <w:b/>
                <w:szCs w:val="21"/>
              </w:rPr>
              <w:t>服务器：</w:t>
            </w:r>
          </w:p>
          <w:p w14:paraId="40B593CB" w14:textId="56C37213" w:rsidR="00A64B2B" w:rsidRDefault="00A64B2B" w:rsidP="00621B63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B1F8F6" wp14:editId="40A8DD98">
                  <wp:extent cx="4633362" cy="4473328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362" cy="447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C38FE" w14:textId="77777777" w:rsidR="00A64B2B" w:rsidRPr="00A64B2B" w:rsidRDefault="00A64B2B" w:rsidP="00621B63">
            <w:pPr>
              <w:rPr>
                <w:rFonts w:ascii="宋体" w:hAnsi="宋体"/>
                <w:b/>
                <w:szCs w:val="21"/>
              </w:rPr>
            </w:pPr>
          </w:p>
          <w:p w14:paraId="037E0234" w14:textId="3E18F2B4" w:rsidR="00A64B2B" w:rsidRPr="00621B63" w:rsidRDefault="00A64B2B" w:rsidP="00621B63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23B356" wp14:editId="1AA3E32E">
                  <wp:extent cx="3924640" cy="2164268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40" cy="216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9855D" w14:textId="77777777" w:rsidR="00886D4E" w:rsidRPr="00886D4E" w:rsidRDefault="00886D4E" w:rsidP="00886D4E">
            <w:pPr>
              <w:ind w:left="1260"/>
              <w:rPr>
                <w:rFonts w:ascii="宋体" w:hAnsi="宋体"/>
                <w:szCs w:val="21"/>
              </w:rPr>
            </w:pPr>
          </w:p>
          <w:p w14:paraId="1903DDD2" w14:textId="31D2FEB4" w:rsidR="0041146F" w:rsidRDefault="00A64B2B" w:rsidP="0041146F">
            <w:pPr>
              <w:rPr>
                <w:rFonts w:ascii="宋体" w:hAnsi="宋体"/>
                <w:b/>
                <w:szCs w:val="21"/>
              </w:rPr>
            </w:pPr>
            <w:r w:rsidRPr="00A64B2B">
              <w:rPr>
                <w:rFonts w:ascii="宋体" w:hAnsi="宋体" w:hint="eastAsia"/>
                <w:b/>
                <w:szCs w:val="21"/>
              </w:rPr>
              <w:t>客户端：</w:t>
            </w:r>
          </w:p>
          <w:p w14:paraId="068212F1" w14:textId="77C0B6B4" w:rsidR="00A64B2B" w:rsidRPr="00A64B2B" w:rsidRDefault="00A64B2B" w:rsidP="0041146F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2E0383" wp14:editId="7B49969F">
                  <wp:extent cx="4229467" cy="435139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435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DF23C" w14:textId="3F06D861" w:rsidR="00096B12" w:rsidRDefault="00A64B2B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3D9F35" wp14:editId="04117C1D">
                  <wp:extent cx="4305673" cy="149364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40CD6" w14:textId="69EAD464" w:rsidR="008E3D13" w:rsidRDefault="008E3D13">
            <w:pPr>
              <w:rPr>
                <w:rFonts w:ascii="宋体" w:hAnsi="宋体"/>
                <w:b/>
                <w:szCs w:val="21"/>
              </w:rPr>
            </w:pPr>
            <w:r w:rsidRPr="008E3D13">
              <w:rPr>
                <w:rFonts w:ascii="宋体" w:hAnsi="宋体" w:hint="eastAsia"/>
                <w:b/>
                <w:szCs w:val="21"/>
              </w:rPr>
              <w:t>实验现象：</w:t>
            </w:r>
          </w:p>
          <w:p w14:paraId="70E2E4CF" w14:textId="4940338F" w:rsidR="00B060A0" w:rsidRDefault="00B060A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客户端信息的发送过程：</w:t>
            </w:r>
          </w:p>
          <w:p w14:paraId="263F7AE8" w14:textId="5716A5CB" w:rsidR="008E3D13" w:rsidRPr="008E3D13" w:rsidRDefault="008E3D13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E34DD1" wp14:editId="7A5324A7">
                  <wp:extent cx="3962400" cy="280478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163" cy="281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CC03B" w14:textId="5D77A5D9" w:rsidR="008E3D13" w:rsidRDefault="00B060A0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F99ABD" wp14:editId="09B20780">
                  <wp:extent cx="5427345" cy="3787775"/>
                  <wp:effectExtent l="0" t="0" r="1905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345" cy="378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26EFE" w14:textId="7E9888CD" w:rsidR="00B060A0" w:rsidRDefault="00AE019E">
            <w:pPr>
              <w:rPr>
                <w:rFonts w:ascii="宋体" w:hAnsi="宋体"/>
                <w:b/>
                <w:szCs w:val="21"/>
              </w:rPr>
            </w:pPr>
            <w:r w:rsidRPr="00AE019E">
              <w:rPr>
                <w:rFonts w:ascii="宋体" w:hAnsi="宋体" w:hint="eastAsia"/>
                <w:b/>
                <w:szCs w:val="21"/>
              </w:rPr>
              <w:t>服务</w:t>
            </w:r>
            <w:proofErr w:type="gramStart"/>
            <w:r w:rsidRPr="00AE019E">
              <w:rPr>
                <w:rFonts w:ascii="宋体" w:hAnsi="宋体" w:hint="eastAsia"/>
                <w:b/>
                <w:szCs w:val="21"/>
              </w:rPr>
              <w:t>端信息</w:t>
            </w:r>
            <w:proofErr w:type="gramEnd"/>
            <w:r w:rsidRPr="00AE019E">
              <w:rPr>
                <w:rFonts w:ascii="宋体" w:hAnsi="宋体" w:hint="eastAsia"/>
                <w:b/>
                <w:szCs w:val="21"/>
              </w:rPr>
              <w:t>发送：</w:t>
            </w:r>
          </w:p>
          <w:p w14:paraId="3CC52F70" w14:textId="77777777" w:rsidR="00CB70BD" w:rsidRPr="00AE019E" w:rsidRDefault="00CB70BD">
            <w:pPr>
              <w:rPr>
                <w:rFonts w:ascii="宋体" w:hAnsi="宋体"/>
                <w:b/>
                <w:szCs w:val="21"/>
              </w:rPr>
            </w:pPr>
          </w:p>
          <w:p w14:paraId="3A85365C" w14:textId="550F66C1" w:rsidR="00B060A0" w:rsidRDefault="00B060A0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55363C" wp14:editId="300E659A">
                  <wp:extent cx="3200677" cy="3673158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367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5EB08" w14:textId="7176617A" w:rsidR="00CB70BD" w:rsidRDefault="00CB70BD">
            <w:pPr>
              <w:rPr>
                <w:rFonts w:ascii="宋体" w:hAnsi="宋体"/>
                <w:szCs w:val="21"/>
              </w:rPr>
            </w:pPr>
          </w:p>
          <w:p w14:paraId="658681C6" w14:textId="742D7DE4" w:rsidR="00CB70BD" w:rsidRDefault="00CB70BD">
            <w:pPr>
              <w:rPr>
                <w:rFonts w:ascii="宋体" w:hAnsi="宋体"/>
                <w:szCs w:val="21"/>
              </w:rPr>
            </w:pPr>
          </w:p>
          <w:p w14:paraId="1043826D" w14:textId="08EF46F9" w:rsidR="00CB70BD" w:rsidRDefault="00CB70BD">
            <w:pPr>
              <w:rPr>
                <w:rFonts w:ascii="宋体" w:hAnsi="宋体"/>
                <w:szCs w:val="21"/>
              </w:rPr>
            </w:pPr>
          </w:p>
          <w:p w14:paraId="5E827AD9" w14:textId="4EAFC01B" w:rsidR="00CB70BD" w:rsidRDefault="00CB70BD">
            <w:pPr>
              <w:rPr>
                <w:rFonts w:ascii="宋体" w:hAnsi="宋体"/>
                <w:szCs w:val="21"/>
              </w:rPr>
            </w:pPr>
          </w:p>
          <w:p w14:paraId="4769AD84" w14:textId="3C327566" w:rsidR="00CB70BD" w:rsidRDefault="00CB70BD">
            <w:pPr>
              <w:rPr>
                <w:rFonts w:ascii="宋体" w:hAnsi="宋体"/>
                <w:szCs w:val="21"/>
              </w:rPr>
            </w:pPr>
          </w:p>
          <w:p w14:paraId="76CE98BA" w14:textId="6EC60D21" w:rsidR="00CB70BD" w:rsidRDefault="00CB70BD">
            <w:pPr>
              <w:rPr>
                <w:rFonts w:ascii="宋体" w:hAnsi="宋体"/>
                <w:szCs w:val="21"/>
              </w:rPr>
            </w:pPr>
          </w:p>
          <w:p w14:paraId="3B4AEFD2" w14:textId="774D0671" w:rsidR="00F56130" w:rsidRPr="00F56130" w:rsidRDefault="00F56130">
            <w:pPr>
              <w:rPr>
                <w:rFonts w:ascii="宋体" w:hAnsi="宋体"/>
                <w:sz w:val="36"/>
                <w:szCs w:val="36"/>
              </w:rPr>
            </w:pPr>
            <w:r w:rsidRPr="00F56130">
              <w:rPr>
                <w:rFonts w:ascii="宋体" w:hAnsi="宋体" w:hint="eastAsia"/>
                <w:sz w:val="36"/>
                <w:szCs w:val="36"/>
              </w:rPr>
              <w:lastRenderedPageBreak/>
              <w:t>三实验结果与分析</w:t>
            </w:r>
          </w:p>
          <w:p w14:paraId="6022DC02" w14:textId="6916BA33" w:rsidR="00096B12" w:rsidRDefault="00F56130" w:rsidP="00F5613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="00096B12">
              <w:rPr>
                <w:rFonts w:ascii="宋体" w:hAnsi="宋体" w:hint="eastAsia"/>
                <w:color w:val="000000"/>
                <w:szCs w:val="21"/>
              </w:rPr>
              <w:t>实验结果及分析（包括结果描述、实验现象分析、影响因素讨论、综合分析和结论等</w:t>
            </w:r>
            <w:r w:rsidR="00096B12">
              <w:rPr>
                <w:rFonts w:ascii="宋体" w:hAnsi="宋体"/>
                <w:color w:val="000000"/>
                <w:szCs w:val="21"/>
              </w:rPr>
              <w:t>）</w:t>
            </w:r>
          </w:p>
          <w:p w14:paraId="345F2E5D" w14:textId="77777777" w:rsidR="00096B12" w:rsidRDefault="00096B12">
            <w:pPr>
              <w:rPr>
                <w:rFonts w:ascii="宋体" w:hAnsi="宋体"/>
                <w:color w:val="000000"/>
                <w:szCs w:val="21"/>
              </w:rPr>
            </w:pPr>
          </w:p>
          <w:p w14:paraId="4282865E" w14:textId="2EA0EC24" w:rsidR="00096B12" w:rsidRDefault="00E8316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本次实验的现象符合实验的要求，实现了基本的点对点通信，建立了客户端和服务端的链接，成功的实现了消息的互相发送。</w:t>
            </w:r>
          </w:p>
          <w:p w14:paraId="6E8FE03D" w14:textId="209A8916" w:rsidR="00E8316F" w:rsidRDefault="00E8316F">
            <w:pPr>
              <w:rPr>
                <w:rFonts w:ascii="宋体" w:hAnsi="宋体"/>
                <w:szCs w:val="21"/>
              </w:rPr>
            </w:pPr>
          </w:p>
          <w:p w14:paraId="6389CD75" w14:textId="389BF1BF" w:rsidR="00E8316F" w:rsidRDefault="00E8316F">
            <w:pPr>
              <w:rPr>
                <w:rFonts w:ascii="宋体" w:hAnsi="宋体"/>
                <w:szCs w:val="21"/>
              </w:rPr>
            </w:pPr>
          </w:p>
          <w:p w14:paraId="519609F9" w14:textId="04096A48" w:rsidR="00E8316F" w:rsidRDefault="00E8316F">
            <w:pPr>
              <w:rPr>
                <w:rFonts w:ascii="宋体" w:hAnsi="宋体"/>
                <w:szCs w:val="21"/>
              </w:rPr>
            </w:pPr>
          </w:p>
          <w:p w14:paraId="783EF0F1" w14:textId="6EC4B7C1" w:rsidR="00E8316F" w:rsidRDefault="00E8316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实验小结：</w:t>
            </w:r>
          </w:p>
          <w:p w14:paraId="0BCA4D78" w14:textId="064E850D" w:rsidR="00E8316F" w:rsidRDefault="00E8316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本次实验由于是第一次接触vb6.0，原本刚开始准备使用java或者</w:t>
            </w:r>
            <w:proofErr w:type="spellStart"/>
            <w:r>
              <w:rPr>
                <w:rFonts w:ascii="宋体" w:hAnsi="宋体" w:hint="eastAsia"/>
                <w:szCs w:val="21"/>
              </w:rPr>
              <w:t>c++</w:t>
            </w:r>
            <w:proofErr w:type="spellEnd"/>
            <w:r>
              <w:rPr>
                <w:rFonts w:ascii="宋体" w:hAnsi="宋体" w:hint="eastAsia"/>
                <w:szCs w:val="21"/>
              </w:rPr>
              <w:t>去做实验，</w:t>
            </w:r>
            <w:r w:rsidR="000A2814">
              <w:rPr>
                <w:rFonts w:ascii="宋体" w:hAnsi="宋体" w:hint="eastAsia"/>
                <w:szCs w:val="21"/>
              </w:rPr>
              <w:t>因为写起来可能相对要简单一些，同时，本次实验也遇到了一些问题，比如</w:t>
            </w:r>
            <w:r w:rsidR="00794BE8">
              <w:rPr>
                <w:rFonts w:ascii="宋体" w:hAnsi="宋体" w:hint="eastAsia"/>
                <w:szCs w:val="21"/>
              </w:rPr>
              <w:t>，在下载了精简版的</w:t>
            </w:r>
            <w:proofErr w:type="spellStart"/>
            <w:r w:rsidR="00794BE8">
              <w:rPr>
                <w:rFonts w:ascii="宋体" w:hAnsi="宋体" w:hint="eastAsia"/>
                <w:szCs w:val="21"/>
              </w:rPr>
              <w:t>vb</w:t>
            </w:r>
            <w:proofErr w:type="spellEnd"/>
            <w:r w:rsidR="00794BE8">
              <w:rPr>
                <w:rFonts w:ascii="宋体" w:hAnsi="宋体" w:hint="eastAsia"/>
                <w:szCs w:val="21"/>
              </w:rPr>
              <w:t>没有</w:t>
            </w:r>
            <w:proofErr w:type="spellStart"/>
            <w:r w:rsidR="00794BE8">
              <w:rPr>
                <w:rFonts w:ascii="宋体" w:hAnsi="宋体" w:hint="eastAsia"/>
                <w:szCs w:val="21"/>
              </w:rPr>
              <w:t>winsock</w:t>
            </w:r>
            <w:proofErr w:type="spellEnd"/>
            <w:r w:rsidR="00794BE8">
              <w:rPr>
                <w:rFonts w:ascii="宋体" w:hAnsi="宋体" w:hint="eastAsia"/>
                <w:szCs w:val="21"/>
              </w:rPr>
              <w:t>的控件，又下载了企业版，同时因为兼容性等各种问题处理了一段时间。</w:t>
            </w:r>
          </w:p>
          <w:p w14:paraId="0D52ECB6" w14:textId="217A4363" w:rsidR="00794BE8" w:rsidRDefault="00794B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第一次感受到了</w:t>
            </w:r>
            <w:proofErr w:type="spellStart"/>
            <w:r>
              <w:rPr>
                <w:rFonts w:ascii="宋体" w:hAnsi="宋体" w:hint="eastAsia"/>
                <w:szCs w:val="21"/>
              </w:rPr>
              <w:t>vb</w:t>
            </w:r>
            <w:proofErr w:type="spellEnd"/>
            <w:r>
              <w:rPr>
                <w:rFonts w:ascii="宋体" w:hAnsi="宋体" w:hint="eastAsia"/>
                <w:szCs w:val="21"/>
              </w:rPr>
              <w:t>语言的简洁性，以及，</w:t>
            </w:r>
            <w:proofErr w:type="spellStart"/>
            <w:r>
              <w:rPr>
                <w:rFonts w:ascii="宋体" w:hAnsi="宋体" w:hint="eastAsia"/>
                <w:szCs w:val="21"/>
              </w:rPr>
              <w:t>vb</w:t>
            </w:r>
            <w:proofErr w:type="spellEnd"/>
            <w:r>
              <w:rPr>
                <w:rFonts w:ascii="宋体" w:hAnsi="宋体" w:hint="eastAsia"/>
                <w:szCs w:val="21"/>
              </w:rPr>
              <w:t>界面的可视化控件。同时，学会了</w:t>
            </w:r>
            <w:proofErr w:type="spellStart"/>
            <w:r>
              <w:rPr>
                <w:rFonts w:ascii="宋体" w:hAnsi="宋体" w:hint="eastAsia"/>
                <w:szCs w:val="21"/>
              </w:rPr>
              <w:t>vb</w:t>
            </w:r>
            <w:proofErr w:type="spellEnd"/>
            <w:r>
              <w:rPr>
                <w:rFonts w:ascii="宋体" w:hAnsi="宋体" w:hint="eastAsia"/>
                <w:szCs w:val="21"/>
              </w:rPr>
              <w:t>中的</w:t>
            </w:r>
            <w:proofErr w:type="spellStart"/>
            <w:r>
              <w:rPr>
                <w:rFonts w:ascii="宋体" w:hAnsi="宋体" w:hint="eastAsia"/>
                <w:szCs w:val="21"/>
              </w:rPr>
              <w:t>winsock</w:t>
            </w:r>
            <w:proofErr w:type="spellEnd"/>
            <w:r>
              <w:rPr>
                <w:rFonts w:ascii="宋体" w:hAnsi="宋体" w:hint="eastAsia"/>
                <w:szCs w:val="21"/>
              </w:rPr>
              <w:t>的基本的使用，理解了</w:t>
            </w:r>
            <w:proofErr w:type="spellStart"/>
            <w:r>
              <w:rPr>
                <w:rFonts w:ascii="宋体" w:hAnsi="宋体" w:hint="eastAsia"/>
                <w:szCs w:val="21"/>
              </w:rPr>
              <w:t>winsock</w:t>
            </w:r>
            <w:proofErr w:type="spellEnd"/>
            <w:r>
              <w:rPr>
                <w:rFonts w:ascii="宋体" w:hAnsi="宋体" w:hint="eastAsia"/>
                <w:szCs w:val="21"/>
              </w:rPr>
              <w:t>的基本的通信的原理。</w:t>
            </w:r>
          </w:p>
          <w:p w14:paraId="37FACAA6" w14:textId="2B3D21C4" w:rsidR="00E8316F" w:rsidRDefault="00E8316F">
            <w:pPr>
              <w:rPr>
                <w:rFonts w:ascii="宋体" w:hAnsi="宋体"/>
                <w:szCs w:val="21"/>
              </w:rPr>
            </w:pPr>
          </w:p>
          <w:p w14:paraId="63451F69" w14:textId="6DD2FCB9" w:rsidR="00E8316F" w:rsidRDefault="00E8316F">
            <w:pPr>
              <w:rPr>
                <w:rFonts w:ascii="宋体" w:hAnsi="宋体"/>
                <w:szCs w:val="21"/>
              </w:rPr>
            </w:pPr>
          </w:p>
          <w:p w14:paraId="420FFC2F" w14:textId="77777777" w:rsidR="005F7261" w:rsidRDefault="005F7261">
            <w:pPr>
              <w:rPr>
                <w:rFonts w:ascii="宋体" w:hAnsi="宋体"/>
                <w:szCs w:val="21"/>
              </w:rPr>
            </w:pPr>
          </w:p>
          <w:p w14:paraId="7A4A77BA" w14:textId="77777777" w:rsidR="005F7261" w:rsidRDefault="005F7261">
            <w:pPr>
              <w:rPr>
                <w:rFonts w:ascii="宋体" w:hAnsi="宋体"/>
                <w:szCs w:val="21"/>
              </w:rPr>
            </w:pPr>
          </w:p>
          <w:p w14:paraId="363B9C35" w14:textId="77777777" w:rsidR="00915E86" w:rsidRDefault="00915E86">
            <w:pPr>
              <w:rPr>
                <w:rFonts w:ascii="宋体" w:hAnsi="宋体"/>
                <w:szCs w:val="21"/>
              </w:rPr>
            </w:pPr>
          </w:p>
          <w:p w14:paraId="27E46E54" w14:textId="4461BECE" w:rsidR="00915E86" w:rsidRDefault="00915E86">
            <w:pPr>
              <w:rPr>
                <w:rFonts w:ascii="宋体" w:hAnsi="宋体"/>
                <w:szCs w:val="21"/>
              </w:rPr>
            </w:pPr>
          </w:p>
          <w:p w14:paraId="74E1CABC" w14:textId="152B8FB3" w:rsidR="00FB73BE" w:rsidRDefault="00FB73BE">
            <w:pPr>
              <w:rPr>
                <w:rFonts w:ascii="宋体" w:hAnsi="宋体"/>
                <w:szCs w:val="21"/>
              </w:rPr>
            </w:pPr>
          </w:p>
          <w:p w14:paraId="4334942D" w14:textId="53256D7F" w:rsidR="00FB73BE" w:rsidRDefault="00FB73BE">
            <w:pPr>
              <w:rPr>
                <w:rFonts w:ascii="宋体" w:hAnsi="宋体"/>
                <w:szCs w:val="21"/>
              </w:rPr>
            </w:pPr>
          </w:p>
          <w:p w14:paraId="5DE6713C" w14:textId="6C92EB4D" w:rsidR="00FB73BE" w:rsidRDefault="00FB73BE">
            <w:pPr>
              <w:rPr>
                <w:rFonts w:ascii="宋体" w:hAnsi="宋体"/>
                <w:szCs w:val="21"/>
              </w:rPr>
            </w:pPr>
          </w:p>
          <w:p w14:paraId="5B59E760" w14:textId="230E3833" w:rsidR="00FB73BE" w:rsidRDefault="00FB73BE">
            <w:pPr>
              <w:rPr>
                <w:rFonts w:ascii="宋体" w:hAnsi="宋体"/>
                <w:szCs w:val="21"/>
              </w:rPr>
            </w:pPr>
          </w:p>
          <w:p w14:paraId="738ECCB3" w14:textId="484FD681" w:rsidR="00FB73BE" w:rsidRDefault="00FB73BE">
            <w:pPr>
              <w:rPr>
                <w:rFonts w:ascii="宋体" w:hAnsi="宋体"/>
                <w:szCs w:val="21"/>
              </w:rPr>
            </w:pPr>
          </w:p>
          <w:p w14:paraId="39E4E6DC" w14:textId="1D795127" w:rsidR="00FB73BE" w:rsidRDefault="00FB73BE">
            <w:pPr>
              <w:rPr>
                <w:rFonts w:ascii="宋体" w:hAnsi="宋体"/>
                <w:szCs w:val="21"/>
              </w:rPr>
            </w:pPr>
          </w:p>
          <w:p w14:paraId="522B06BB" w14:textId="57AE0B4D" w:rsidR="00FB73BE" w:rsidRDefault="00FB73BE">
            <w:pPr>
              <w:rPr>
                <w:rFonts w:ascii="宋体" w:hAnsi="宋体"/>
                <w:szCs w:val="21"/>
              </w:rPr>
            </w:pPr>
          </w:p>
          <w:p w14:paraId="4AF45ADE" w14:textId="1B4EE4F2" w:rsidR="00FB73BE" w:rsidRDefault="00FB73BE">
            <w:pPr>
              <w:rPr>
                <w:rFonts w:ascii="宋体" w:hAnsi="宋体"/>
                <w:szCs w:val="21"/>
              </w:rPr>
            </w:pPr>
          </w:p>
          <w:p w14:paraId="3CB1D9C7" w14:textId="0DFC742C" w:rsidR="00FB73BE" w:rsidRDefault="00FB73BE">
            <w:pPr>
              <w:rPr>
                <w:rFonts w:ascii="宋体" w:hAnsi="宋体"/>
                <w:szCs w:val="21"/>
              </w:rPr>
            </w:pPr>
          </w:p>
          <w:p w14:paraId="29017D66" w14:textId="39347B7C" w:rsidR="00FB73BE" w:rsidRDefault="00FB73BE">
            <w:pPr>
              <w:rPr>
                <w:rFonts w:ascii="宋体" w:hAnsi="宋体"/>
                <w:szCs w:val="21"/>
              </w:rPr>
            </w:pPr>
          </w:p>
          <w:p w14:paraId="2D721E30" w14:textId="0DFCDE9F" w:rsidR="00FB73BE" w:rsidRDefault="00FB73BE">
            <w:pPr>
              <w:rPr>
                <w:rFonts w:ascii="宋体" w:hAnsi="宋体"/>
                <w:szCs w:val="21"/>
              </w:rPr>
            </w:pPr>
          </w:p>
          <w:p w14:paraId="38F542AB" w14:textId="340B69D9" w:rsidR="00FB73BE" w:rsidRDefault="00FB73BE">
            <w:pPr>
              <w:rPr>
                <w:rFonts w:ascii="宋体" w:hAnsi="宋体"/>
                <w:szCs w:val="21"/>
              </w:rPr>
            </w:pPr>
          </w:p>
          <w:p w14:paraId="34E86780" w14:textId="6EB8DF93" w:rsidR="00FB73BE" w:rsidRDefault="00FB73BE">
            <w:pPr>
              <w:rPr>
                <w:rFonts w:ascii="宋体" w:hAnsi="宋体"/>
                <w:szCs w:val="21"/>
              </w:rPr>
            </w:pPr>
          </w:p>
          <w:p w14:paraId="4566055C" w14:textId="75E8771B" w:rsidR="00371F8B" w:rsidRDefault="00371F8B">
            <w:pPr>
              <w:rPr>
                <w:rFonts w:ascii="宋体" w:hAnsi="宋体"/>
                <w:szCs w:val="21"/>
              </w:rPr>
            </w:pPr>
          </w:p>
          <w:p w14:paraId="722E3B18" w14:textId="729E0452" w:rsidR="00371F8B" w:rsidRDefault="00371F8B">
            <w:pPr>
              <w:rPr>
                <w:rFonts w:ascii="宋体" w:hAnsi="宋体"/>
                <w:szCs w:val="21"/>
              </w:rPr>
            </w:pPr>
          </w:p>
          <w:p w14:paraId="3318C0B1" w14:textId="57A5065D" w:rsidR="00371F8B" w:rsidRDefault="00371F8B">
            <w:pPr>
              <w:rPr>
                <w:rFonts w:ascii="宋体" w:hAnsi="宋体"/>
                <w:szCs w:val="21"/>
              </w:rPr>
            </w:pPr>
          </w:p>
          <w:p w14:paraId="70F2033C" w14:textId="0F7312C1" w:rsidR="00371F8B" w:rsidRDefault="00371F8B">
            <w:pPr>
              <w:rPr>
                <w:rFonts w:ascii="宋体" w:hAnsi="宋体"/>
                <w:szCs w:val="21"/>
              </w:rPr>
            </w:pPr>
          </w:p>
          <w:p w14:paraId="4CA336A0" w14:textId="2C738107" w:rsidR="00371F8B" w:rsidRDefault="00371F8B">
            <w:pPr>
              <w:rPr>
                <w:rFonts w:ascii="宋体" w:hAnsi="宋体"/>
                <w:szCs w:val="21"/>
              </w:rPr>
            </w:pPr>
          </w:p>
          <w:p w14:paraId="6629A868" w14:textId="672E86D4" w:rsidR="00371F8B" w:rsidRDefault="00371F8B">
            <w:pPr>
              <w:rPr>
                <w:rFonts w:ascii="宋体" w:hAnsi="宋体"/>
                <w:szCs w:val="21"/>
              </w:rPr>
            </w:pPr>
          </w:p>
          <w:p w14:paraId="7EF7662D" w14:textId="77777777" w:rsidR="00371F8B" w:rsidRDefault="00371F8B">
            <w:pPr>
              <w:rPr>
                <w:rFonts w:ascii="宋体" w:hAnsi="宋体"/>
                <w:szCs w:val="21"/>
              </w:rPr>
            </w:pPr>
          </w:p>
          <w:p w14:paraId="2B826408" w14:textId="444461B8" w:rsidR="00FB73BE" w:rsidRDefault="00FB73BE">
            <w:pPr>
              <w:rPr>
                <w:rFonts w:ascii="宋体" w:hAnsi="宋体"/>
                <w:szCs w:val="21"/>
              </w:rPr>
            </w:pPr>
          </w:p>
          <w:p w14:paraId="0E65AF61" w14:textId="6E05E66A" w:rsidR="00FB73BE" w:rsidRDefault="00FB73BE">
            <w:pPr>
              <w:rPr>
                <w:rFonts w:ascii="宋体" w:hAnsi="宋体"/>
                <w:szCs w:val="21"/>
              </w:rPr>
            </w:pPr>
          </w:p>
          <w:p w14:paraId="736569F7" w14:textId="149F1382" w:rsidR="00FB73BE" w:rsidRDefault="00FB73BE">
            <w:pPr>
              <w:rPr>
                <w:rFonts w:ascii="宋体" w:hAnsi="宋体"/>
                <w:szCs w:val="21"/>
              </w:rPr>
            </w:pPr>
          </w:p>
          <w:p w14:paraId="35BC0F8F" w14:textId="0AADB6AC" w:rsidR="00FB73BE" w:rsidRDefault="00FB73BE">
            <w:pPr>
              <w:rPr>
                <w:rFonts w:ascii="宋体" w:hAnsi="宋体"/>
                <w:szCs w:val="21"/>
              </w:rPr>
            </w:pPr>
          </w:p>
          <w:p w14:paraId="4545902B" w14:textId="18B8977E" w:rsidR="00FB73BE" w:rsidRDefault="00FB73BE">
            <w:pPr>
              <w:rPr>
                <w:rFonts w:ascii="宋体" w:hAnsi="宋体"/>
                <w:szCs w:val="21"/>
              </w:rPr>
            </w:pPr>
          </w:p>
          <w:p w14:paraId="7C987664" w14:textId="0002CE52" w:rsidR="00FB73BE" w:rsidRDefault="00FB73BE">
            <w:pPr>
              <w:rPr>
                <w:rFonts w:ascii="宋体" w:hAnsi="宋体"/>
                <w:szCs w:val="21"/>
              </w:rPr>
            </w:pPr>
          </w:p>
          <w:p w14:paraId="22D716CE" w14:textId="01D95DD1" w:rsidR="00371F8B" w:rsidRDefault="00371F8B" w:rsidP="00371F8B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lastRenderedPageBreak/>
              <w:t>实验课程名称：</w:t>
            </w:r>
            <w:r>
              <w:rPr>
                <w:rFonts w:ascii="黑体" w:eastAsia="黑体" w:hint="eastAsia"/>
                <w:sz w:val="30"/>
                <w:szCs w:val="30"/>
                <w:u w:val="single"/>
              </w:rPr>
              <w:t xml:space="preserve">     </w:t>
            </w:r>
            <w:r w:rsidR="005E7F01">
              <w:rPr>
                <w:rFonts w:ascii="黑体" w:eastAsia="黑体" w:hint="eastAsia"/>
                <w:sz w:val="30"/>
                <w:szCs w:val="30"/>
                <w:u w:val="single"/>
              </w:rPr>
              <w:t>通信原理</w:t>
            </w:r>
            <w:r>
              <w:rPr>
                <w:rFonts w:ascii="黑体" w:eastAsia="黑体" w:hint="eastAsia"/>
                <w:sz w:val="30"/>
                <w:szCs w:val="30"/>
                <w:u w:val="single"/>
              </w:rPr>
              <w:t xml:space="preserve">       </w:t>
            </w:r>
            <w:r>
              <w:rPr>
                <w:rFonts w:ascii="黑体" w:eastAsia="黑体" w:hint="eastAsia"/>
                <w:sz w:val="30"/>
                <w:szCs w:val="30"/>
              </w:rPr>
              <w:t xml:space="preserve">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28"/>
              <w:gridCol w:w="1192"/>
              <w:gridCol w:w="1460"/>
              <w:gridCol w:w="1460"/>
              <w:gridCol w:w="1288"/>
              <w:gridCol w:w="1634"/>
            </w:tblGrid>
            <w:tr w:rsidR="00371F8B" w14:paraId="065FB887" w14:textId="77777777" w:rsidTr="007C3056">
              <w:trPr>
                <w:trHeight w:val="452"/>
              </w:trPr>
              <w:tc>
                <w:tcPr>
                  <w:tcW w:w="1728" w:type="dxa"/>
                  <w:vAlign w:val="center"/>
                </w:tcPr>
                <w:p w14:paraId="309294E2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szCs w:val="21"/>
                    </w:rPr>
                    <w:t>实验项目名称</w:t>
                  </w:r>
                </w:p>
              </w:tc>
              <w:tc>
                <w:tcPr>
                  <w:tcW w:w="4112" w:type="dxa"/>
                  <w:gridSpan w:val="3"/>
                  <w:vAlign w:val="center"/>
                </w:tcPr>
                <w:p w14:paraId="026676D9" w14:textId="7DDA7C9B" w:rsidR="00371F8B" w:rsidRPr="00DF610A" w:rsidRDefault="00DF610A" w:rsidP="00371F8B">
                  <w:pPr>
                    <w:jc w:val="center"/>
                    <w:rPr>
                      <w:rFonts w:ascii="黑体" w:eastAsia="黑体"/>
                      <w:sz w:val="18"/>
                      <w:szCs w:val="18"/>
                    </w:rPr>
                  </w:pPr>
                  <w:r w:rsidRPr="00DF610A">
                    <w:rPr>
                      <w:rFonts w:ascii="宋体" w:hAnsi="宋体" w:hint="eastAsia"/>
                      <w:sz w:val="18"/>
                      <w:szCs w:val="18"/>
                    </w:rPr>
                    <w:t>采用Winsock在无线局域网上的点-点群发通信</w:t>
                  </w:r>
                </w:p>
              </w:tc>
              <w:tc>
                <w:tcPr>
                  <w:tcW w:w="1288" w:type="dxa"/>
                  <w:vAlign w:val="center"/>
                </w:tcPr>
                <w:p w14:paraId="2FEA2705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szCs w:val="21"/>
                    </w:rPr>
                    <w:t>实验成绩</w:t>
                  </w:r>
                </w:p>
              </w:tc>
              <w:tc>
                <w:tcPr>
                  <w:tcW w:w="1634" w:type="dxa"/>
                  <w:vAlign w:val="center"/>
                </w:tcPr>
                <w:p w14:paraId="44E7A989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</w:tr>
            <w:tr w:rsidR="00371F8B" w14:paraId="18929EA9" w14:textId="77777777" w:rsidTr="007C3056">
              <w:trPr>
                <w:trHeight w:val="459"/>
              </w:trPr>
              <w:tc>
                <w:tcPr>
                  <w:tcW w:w="1728" w:type="dxa"/>
                  <w:vAlign w:val="center"/>
                </w:tcPr>
                <w:p w14:paraId="2136B8A9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szCs w:val="21"/>
                    </w:rPr>
                    <w:t>实验者</w:t>
                  </w:r>
                </w:p>
              </w:tc>
              <w:tc>
                <w:tcPr>
                  <w:tcW w:w="1192" w:type="dxa"/>
                  <w:vAlign w:val="center"/>
                </w:tcPr>
                <w:p w14:paraId="4B56E5EA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proofErr w:type="gramStart"/>
                  <w:r>
                    <w:rPr>
                      <w:rFonts w:ascii="黑体" w:eastAsia="黑体" w:hint="eastAsia"/>
                      <w:szCs w:val="21"/>
                    </w:rPr>
                    <w:t>郑润宝</w:t>
                  </w:r>
                  <w:proofErr w:type="gramEnd"/>
                </w:p>
              </w:tc>
              <w:tc>
                <w:tcPr>
                  <w:tcW w:w="1460" w:type="dxa"/>
                  <w:vAlign w:val="center"/>
                </w:tcPr>
                <w:p w14:paraId="5FBF1686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szCs w:val="21"/>
                    </w:rPr>
                    <w:t>专业班级</w:t>
                  </w:r>
                </w:p>
              </w:tc>
              <w:tc>
                <w:tcPr>
                  <w:tcW w:w="1460" w:type="dxa"/>
                  <w:vAlign w:val="center"/>
                </w:tcPr>
                <w:p w14:paraId="40D00EB0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szCs w:val="21"/>
                    </w:rPr>
                    <w:t>软件zy</w:t>
                  </w:r>
                  <w:r>
                    <w:rPr>
                      <w:rFonts w:ascii="黑体" w:eastAsia="黑体"/>
                      <w:szCs w:val="21"/>
                    </w:rPr>
                    <w:t>1702</w:t>
                  </w:r>
                </w:p>
              </w:tc>
              <w:tc>
                <w:tcPr>
                  <w:tcW w:w="1288" w:type="dxa"/>
                  <w:vAlign w:val="center"/>
                </w:tcPr>
                <w:p w14:paraId="08D04105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szCs w:val="21"/>
                    </w:rPr>
                    <w:t>组别</w:t>
                  </w:r>
                </w:p>
              </w:tc>
              <w:tc>
                <w:tcPr>
                  <w:tcW w:w="1634" w:type="dxa"/>
                  <w:vAlign w:val="center"/>
                </w:tcPr>
                <w:p w14:paraId="385B1071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</w:tr>
            <w:tr w:rsidR="00371F8B" w14:paraId="5B150FE1" w14:textId="77777777" w:rsidTr="007C3056">
              <w:trPr>
                <w:trHeight w:val="449"/>
              </w:trPr>
              <w:tc>
                <w:tcPr>
                  <w:tcW w:w="1728" w:type="dxa"/>
                  <w:vAlign w:val="center"/>
                </w:tcPr>
                <w:p w14:paraId="4BDD8A8B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szCs w:val="21"/>
                    </w:rPr>
                    <w:t>同组者</w:t>
                  </w:r>
                </w:p>
              </w:tc>
              <w:tc>
                <w:tcPr>
                  <w:tcW w:w="4112" w:type="dxa"/>
                  <w:gridSpan w:val="3"/>
                  <w:vAlign w:val="center"/>
                </w:tcPr>
                <w:p w14:paraId="0D18C579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  <w:tc>
                <w:tcPr>
                  <w:tcW w:w="1288" w:type="dxa"/>
                  <w:vAlign w:val="center"/>
                </w:tcPr>
                <w:p w14:paraId="0A5C77AB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szCs w:val="21"/>
                    </w:rPr>
                    <w:t>实验日期</w:t>
                  </w:r>
                </w:p>
              </w:tc>
              <w:tc>
                <w:tcPr>
                  <w:tcW w:w="1634" w:type="dxa"/>
                  <w:vAlign w:val="center"/>
                </w:tcPr>
                <w:p w14:paraId="1867A441" w14:textId="77777777" w:rsidR="00371F8B" w:rsidRDefault="00371F8B" w:rsidP="00371F8B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szCs w:val="21"/>
                    </w:rPr>
                    <w:t xml:space="preserve"> </w:t>
                  </w:r>
                </w:p>
              </w:tc>
            </w:tr>
            <w:tr w:rsidR="00371F8B" w14:paraId="1463634D" w14:textId="77777777" w:rsidTr="007C3056">
              <w:trPr>
                <w:trHeight w:val="11370"/>
              </w:trPr>
              <w:tc>
                <w:tcPr>
                  <w:tcW w:w="8762" w:type="dxa"/>
                  <w:gridSpan w:val="6"/>
                </w:tcPr>
                <w:p w14:paraId="520F0267" w14:textId="77777777" w:rsidR="00371F8B" w:rsidRDefault="00371F8B" w:rsidP="00371F8B">
                  <w:pPr>
                    <w:rPr>
                      <w:rFonts w:ascii="黑体" w:eastAsia="黑体"/>
                      <w:sz w:val="30"/>
                      <w:szCs w:val="30"/>
                    </w:rPr>
                  </w:pPr>
                  <w:r>
                    <w:rPr>
                      <w:rFonts w:ascii="黑体" w:eastAsia="黑体" w:hint="eastAsia"/>
                      <w:sz w:val="30"/>
                      <w:szCs w:val="30"/>
                    </w:rPr>
                    <w:t>第一部分：实验分析与设计</w:t>
                  </w:r>
                  <w:r>
                    <w:rPr>
                      <w:rFonts w:ascii="宋体" w:hAnsi="宋体" w:hint="eastAsia"/>
                      <w:szCs w:val="21"/>
                    </w:rPr>
                    <w:t>（可加页）</w:t>
                  </w:r>
                </w:p>
                <w:p w14:paraId="24DC1731" w14:textId="6BFE3469" w:rsidR="00371F8B" w:rsidRDefault="00371F8B" w:rsidP="00371F8B">
                  <w:pPr>
                    <w:numPr>
                      <w:ilvl w:val="0"/>
                      <w:numId w:val="1"/>
                    </w:numPr>
                    <w:rPr>
                      <w:rFonts w:ascii="宋体" w:hAnsi="宋体"/>
                      <w:szCs w:val="21"/>
                    </w:rPr>
                  </w:pPr>
                  <w:r w:rsidRPr="00A828BA">
                    <w:rPr>
                      <w:rFonts w:ascii="宋体" w:hAnsi="宋体" w:hint="eastAsia"/>
                      <w:szCs w:val="21"/>
                    </w:rPr>
                    <w:t>实验</w:t>
                  </w:r>
                  <w:r w:rsidRPr="00A828BA">
                    <w:rPr>
                      <w:rFonts w:ascii="宋体" w:hAnsi="宋体" w:hint="eastAsia"/>
                      <w:color w:val="000000"/>
                      <w:szCs w:val="21"/>
                    </w:rPr>
                    <w:t>内容</w:t>
                  </w:r>
                  <w:r w:rsidRPr="00A828BA">
                    <w:rPr>
                      <w:rFonts w:ascii="宋体" w:hAnsi="宋体" w:hint="eastAsia"/>
                      <w:szCs w:val="21"/>
                    </w:rPr>
                    <w:t>描述（问题域描述）</w:t>
                  </w:r>
                </w:p>
                <w:p w14:paraId="122D9017" w14:textId="78FD8437" w:rsidR="00A828BA" w:rsidRDefault="00A828BA" w:rsidP="00A828BA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4AFFD76F" w14:textId="77777777" w:rsidR="00A828BA" w:rsidRPr="00A828BA" w:rsidRDefault="00A828BA" w:rsidP="00A828BA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356999A7" w14:textId="71885510" w:rsidR="00842F00" w:rsidRPr="00A828BA" w:rsidRDefault="00371F8B" w:rsidP="00842F00">
                  <w:pPr>
                    <w:spacing w:line="480" w:lineRule="exact"/>
                    <w:rPr>
                      <w:rFonts w:ascii="宋体" w:hAnsi="宋体"/>
                      <w:szCs w:val="21"/>
                    </w:rPr>
                  </w:pPr>
                  <w:r w:rsidRPr="00A828BA">
                    <w:rPr>
                      <w:rFonts w:ascii="宋体" w:hAnsi="宋体" w:hint="eastAsia"/>
                      <w:szCs w:val="21"/>
                    </w:rPr>
                    <w:t>实验目的：</w:t>
                  </w:r>
                  <w:r w:rsidR="00842F00" w:rsidRPr="00A828BA">
                    <w:rPr>
                      <w:rFonts w:ascii="宋体" w:hAnsi="宋体" w:hint="eastAsia"/>
                      <w:szCs w:val="21"/>
                    </w:rPr>
                    <w:t xml:space="preserve"> 采用Winsock在无线局域网上的点-点群发通信</w:t>
                  </w:r>
                </w:p>
                <w:p w14:paraId="15620248" w14:textId="77777777" w:rsidR="00A828BA" w:rsidRPr="00FB0830" w:rsidRDefault="00A828BA" w:rsidP="00842F00">
                  <w:pPr>
                    <w:spacing w:line="480" w:lineRule="exact"/>
                    <w:rPr>
                      <w:rFonts w:ascii="宋体" w:hAnsi="宋体"/>
                      <w:szCs w:val="21"/>
                    </w:rPr>
                  </w:pPr>
                </w:p>
                <w:p w14:paraId="72163383" w14:textId="0D6EFB68" w:rsidR="00842F00" w:rsidRPr="00A828BA" w:rsidRDefault="00842F00" w:rsidP="00842F00">
                  <w:pPr>
                    <w:spacing w:line="480" w:lineRule="exact"/>
                    <w:rPr>
                      <w:rFonts w:ascii="宋体" w:hAnsi="宋体"/>
                      <w:szCs w:val="21"/>
                    </w:rPr>
                  </w:pPr>
                  <w:r w:rsidRPr="00A828BA">
                    <w:rPr>
                      <w:rFonts w:ascii="宋体" w:hAnsi="宋体" w:hint="eastAsia"/>
                      <w:szCs w:val="21"/>
                    </w:rPr>
                    <w:t>1） 修改实验01的界面设计，设计为多个接收地址的群发界面（因为群发是一对多的循环点-点通信），并修改相应的程序。</w:t>
                  </w:r>
                </w:p>
                <w:p w14:paraId="59A24DBC" w14:textId="4EE5F0CB" w:rsidR="00371F8B" w:rsidRPr="00A828BA" w:rsidRDefault="00842F00" w:rsidP="00842F00">
                  <w:pPr>
                    <w:rPr>
                      <w:rFonts w:ascii="宋体" w:hAnsi="宋体"/>
                      <w:szCs w:val="21"/>
                    </w:rPr>
                  </w:pPr>
                  <w:r w:rsidRPr="00A828BA">
                    <w:rPr>
                      <w:rFonts w:ascii="宋体" w:hAnsi="宋体" w:hint="eastAsia"/>
                      <w:szCs w:val="21"/>
                    </w:rPr>
                    <w:t>2） 在了解所用的3个工作站和服务器的IP地址后，采用VB6.0的控件和Winsock控件编写并调试在无线局域网上的点-点群发通信程序。</w:t>
                  </w:r>
                </w:p>
                <w:p w14:paraId="428D0D39" w14:textId="5EC99F4E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38411B13" w14:textId="1A803710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43CD1184" w14:textId="77777777" w:rsidR="00A828BA" w:rsidRPr="00A828BA" w:rsidRDefault="00A828BA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24257568" w14:textId="27D57B47" w:rsidR="00371F8B" w:rsidRPr="00A828BA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  <w:r w:rsidRPr="00A828BA">
                    <w:rPr>
                      <w:rFonts w:ascii="宋体" w:hAnsi="宋体" w:hint="eastAsia"/>
                      <w:szCs w:val="21"/>
                    </w:rPr>
                    <w:t>二.实验原理与设计</w:t>
                  </w:r>
                </w:p>
                <w:p w14:paraId="1D86FDF7" w14:textId="77777777" w:rsidR="00A828BA" w:rsidRPr="00A828BA" w:rsidRDefault="00A828BA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477C8E8A" w14:textId="28EC42E8" w:rsidR="0032342A" w:rsidRPr="00A828BA" w:rsidRDefault="0032342A" w:rsidP="00371F8B">
                  <w:pPr>
                    <w:rPr>
                      <w:rFonts w:ascii="宋体" w:hAnsi="宋体"/>
                      <w:szCs w:val="21"/>
                    </w:rPr>
                  </w:pPr>
                  <w:r w:rsidRPr="00A828BA"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Pr="00A828BA">
                    <w:rPr>
                      <w:rFonts w:ascii="宋体" w:hAnsi="宋体"/>
                      <w:szCs w:val="21"/>
                    </w:rPr>
                    <w:t xml:space="preserve"> </w:t>
                  </w:r>
                  <w:r w:rsidRPr="00A828BA">
                    <w:rPr>
                      <w:rFonts w:ascii="宋体" w:hAnsi="宋体" w:hint="eastAsia"/>
                      <w:szCs w:val="21"/>
                    </w:rPr>
                    <w:t>使用</w:t>
                  </w:r>
                  <w:proofErr w:type="spellStart"/>
                  <w:r w:rsidRPr="00A828BA">
                    <w:rPr>
                      <w:rFonts w:ascii="宋体" w:hAnsi="宋体" w:hint="eastAsia"/>
                      <w:szCs w:val="21"/>
                    </w:rPr>
                    <w:t>winsock</w:t>
                  </w:r>
                  <w:proofErr w:type="spellEnd"/>
                  <w:r w:rsidRPr="00A828BA">
                    <w:rPr>
                      <w:rFonts w:ascii="宋体" w:hAnsi="宋体" w:hint="eastAsia"/>
                      <w:szCs w:val="21"/>
                    </w:rPr>
                    <w:t>控件的数组，来实现点对多的消息的群发，当增加一个客户端的时候，动态分配一个数组。</w:t>
                  </w:r>
                </w:p>
                <w:p w14:paraId="0ACF7522" w14:textId="77777777" w:rsidR="0032342A" w:rsidRPr="00A828BA" w:rsidRDefault="0032342A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4C15D8A5" w14:textId="17FED98C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26EC8476" w14:textId="5AA269F9" w:rsidR="00A828BA" w:rsidRDefault="00A828BA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23C85DC2" w14:textId="58C1AF52" w:rsidR="00A828BA" w:rsidRDefault="00A828BA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196FC072" w14:textId="77777777" w:rsidR="00A828BA" w:rsidRPr="00A828BA" w:rsidRDefault="00A828BA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7D24FED0" w14:textId="77777777" w:rsidR="00371F8B" w:rsidRPr="00A828BA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  <w:r w:rsidRPr="00A828BA">
                    <w:rPr>
                      <w:rFonts w:ascii="宋体" w:hAnsi="宋体" w:hint="eastAsia"/>
                      <w:szCs w:val="21"/>
                    </w:rPr>
                    <w:t>三．主要实验仪器</w:t>
                  </w:r>
                </w:p>
                <w:p w14:paraId="153A8607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  <w:r w:rsidRPr="00A828BA">
                    <w:rPr>
                      <w:rFonts w:ascii="宋体" w:hAnsi="宋体" w:hint="eastAsia"/>
                      <w:szCs w:val="21"/>
                    </w:rPr>
                    <w:t>V</w:t>
                  </w:r>
                  <w:r w:rsidRPr="00A828BA">
                    <w:rPr>
                      <w:rFonts w:ascii="宋体" w:hAnsi="宋体"/>
                      <w:szCs w:val="21"/>
                    </w:rPr>
                    <w:t>B</w:t>
                  </w:r>
                  <w:r w:rsidRPr="00A828BA">
                    <w:rPr>
                      <w:rFonts w:ascii="宋体" w:hAnsi="宋体" w:hint="eastAsia"/>
                      <w:szCs w:val="21"/>
                    </w:rPr>
                    <w:t>6.0</w:t>
                  </w:r>
                  <w:r w:rsidRPr="00A828BA">
                    <w:rPr>
                      <w:rFonts w:ascii="宋体" w:hAnsi="宋体"/>
                      <w:szCs w:val="21"/>
                    </w:rPr>
                    <w:t xml:space="preserve"> PC</w:t>
                  </w:r>
                  <w:r w:rsidRPr="00A828BA">
                    <w:rPr>
                      <w:rFonts w:ascii="宋体" w:hAnsi="宋体" w:hint="eastAsia"/>
                      <w:szCs w:val="21"/>
                    </w:rPr>
                    <w:t>机</w:t>
                  </w:r>
                </w:p>
                <w:p w14:paraId="1E3FE5E6" w14:textId="64CC85EB" w:rsidR="001066BB" w:rsidRPr="008C0555" w:rsidRDefault="001066BB" w:rsidP="00371F8B">
                  <w:pPr>
                    <w:rPr>
                      <w:rFonts w:ascii="黑体" w:eastAsia="黑体" w:hint="eastAsia"/>
                      <w:szCs w:val="21"/>
                    </w:rPr>
                  </w:pPr>
                </w:p>
              </w:tc>
            </w:tr>
          </w:tbl>
          <w:p w14:paraId="43E54409" w14:textId="77777777" w:rsidR="00371F8B" w:rsidRDefault="00371F8B" w:rsidP="00371F8B">
            <w:pPr>
              <w:rPr>
                <w:rFonts w:ascii="黑体" w:eastAsia="黑体"/>
                <w:sz w:val="32"/>
                <w:szCs w:val="3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3"/>
            </w:tblGrid>
            <w:tr w:rsidR="00371F8B" w14:paraId="1164B75E" w14:textId="77777777" w:rsidTr="007C3056">
              <w:trPr>
                <w:trHeight w:val="14013"/>
              </w:trPr>
              <w:tc>
                <w:tcPr>
                  <w:tcW w:w="8763" w:type="dxa"/>
                </w:tcPr>
                <w:p w14:paraId="4D6FD68D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黑体" w:eastAsia="黑体" w:hAnsi="宋体" w:hint="eastAsia"/>
                      <w:sz w:val="32"/>
                      <w:szCs w:val="32"/>
                    </w:rPr>
                    <w:lastRenderedPageBreak/>
                    <w:t>第二部分：实验调试与结果分析</w:t>
                  </w:r>
                  <w:r>
                    <w:rPr>
                      <w:rFonts w:ascii="宋体" w:hAnsi="宋体" w:hint="eastAsia"/>
                      <w:szCs w:val="21"/>
                    </w:rPr>
                    <w:t>（可加页）</w:t>
                  </w:r>
                </w:p>
                <w:p w14:paraId="5686AB6C" w14:textId="77777777" w:rsidR="00371F8B" w:rsidRDefault="00371F8B" w:rsidP="00371F8B">
                  <w:pPr>
                    <w:numPr>
                      <w:ilvl w:val="0"/>
                      <w:numId w:val="2"/>
                    </w:num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调试过程（包括调试方法描述、实验数据记录，实验现象记录，实验过程发现的问题等）</w:t>
                  </w:r>
                </w:p>
                <w:p w14:paraId="076B4407" w14:textId="77777777" w:rsidR="00371F8B" w:rsidRDefault="00371F8B" w:rsidP="00371F8B">
                  <w:pPr>
                    <w:ind w:left="420"/>
                    <w:rPr>
                      <w:rFonts w:ascii="宋体" w:hAnsi="宋体"/>
                      <w:szCs w:val="21"/>
                    </w:rPr>
                  </w:pPr>
                </w:p>
                <w:p w14:paraId="391D6256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37525403" w14:textId="2F1C42EC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621B63">
                    <w:rPr>
                      <w:rFonts w:ascii="宋体" w:hAnsi="宋体" w:hint="eastAsia"/>
                      <w:szCs w:val="21"/>
                    </w:rPr>
                    <w:t>使用vb6.0企业版进行代码的编写。</w:t>
                  </w:r>
                </w:p>
                <w:p w14:paraId="6A4027C1" w14:textId="36878992" w:rsidR="00442550" w:rsidRDefault="00442550" w:rsidP="00371F8B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创建了三个应用窗口的程序：</w:t>
                  </w:r>
                </w:p>
                <w:p w14:paraId="42672252" w14:textId="634442D2" w:rsidR="00442550" w:rsidRDefault="00442550" w:rsidP="00371F8B">
                  <w:pPr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C44E27" wp14:editId="21F6FC2C">
                        <wp:extent cx="2324301" cy="1425063"/>
                        <wp:effectExtent l="0" t="0" r="0" b="381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4301" cy="1425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1AEF37" w14:textId="5997475E" w:rsidR="00371F8B" w:rsidRDefault="00371F8B" w:rsidP="00371F8B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  <w:p w14:paraId="1B99B8F8" w14:textId="24DFBE46" w:rsidR="009E6540" w:rsidRDefault="009E6540" w:rsidP="00371F8B"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由于本次实验主要的难点在服务器端，因此客户端只是增加了一个窗口。</w:t>
                  </w:r>
                </w:p>
                <w:p w14:paraId="36935780" w14:textId="684736D4" w:rsidR="009E6540" w:rsidRDefault="009E6540" w:rsidP="00371F8B"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以下是服务器端的代码：</w:t>
                  </w:r>
                </w:p>
                <w:p w14:paraId="0F0F415B" w14:textId="24E48DE6" w:rsidR="009E6540" w:rsidRPr="00A64B2B" w:rsidRDefault="009E6540" w:rsidP="00371F8B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 wp14:anchorId="6F247869" wp14:editId="652C3566">
                        <wp:extent cx="5121084" cy="4534293"/>
                        <wp:effectExtent l="0" t="0" r="381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21084" cy="453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  <w:p w14:paraId="2357D312" w14:textId="6B0217E5" w:rsidR="00371F8B" w:rsidRDefault="009E6540" w:rsidP="00371F8B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A5B90F8" wp14:editId="35D55FC6">
                        <wp:extent cx="4877223" cy="4115157"/>
                        <wp:effectExtent l="0" t="0" r="0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7223" cy="41151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4914F4" w14:textId="3134352A" w:rsidR="00371F8B" w:rsidRDefault="00371F8B" w:rsidP="00371F8B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8E3D13">
                    <w:rPr>
                      <w:rFonts w:ascii="宋体" w:hAnsi="宋体" w:hint="eastAsia"/>
                      <w:b/>
                      <w:szCs w:val="21"/>
                    </w:rPr>
                    <w:t>实验现象：</w:t>
                  </w:r>
                </w:p>
                <w:p w14:paraId="3AE85F21" w14:textId="77777777" w:rsidR="00AC70FE" w:rsidRDefault="00AC70FE" w:rsidP="00371F8B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</w:p>
                <w:p w14:paraId="0D131C60" w14:textId="77777777" w:rsidR="00AC70FE" w:rsidRDefault="00AC70FE" w:rsidP="00AC70FE"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客户端信息的发送过程：</w:t>
                  </w:r>
                </w:p>
                <w:p w14:paraId="64FB059C" w14:textId="77777777" w:rsidR="00AC70FE" w:rsidRPr="00AC70FE" w:rsidRDefault="00AC70FE" w:rsidP="00371F8B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</w:p>
                <w:p w14:paraId="5CE7EA45" w14:textId="6838B86E" w:rsidR="009E6540" w:rsidRDefault="00272E67" w:rsidP="00371F8B">
                  <w:pPr>
                    <w:rPr>
                      <w:rFonts w:ascii="宋体" w:hAnsi="宋体" w:hint="eastAsia"/>
                      <w:b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083764" wp14:editId="4D41D297">
                        <wp:extent cx="5427345" cy="3888740"/>
                        <wp:effectExtent l="0" t="0" r="1905" b="0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7345" cy="3888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085BD0" w14:textId="77777777" w:rsidR="00272E67" w:rsidRDefault="00272E67" w:rsidP="00371F8B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  <w:p w14:paraId="03EF916E" w14:textId="71C33D6C" w:rsidR="00371F8B" w:rsidRPr="008E3D13" w:rsidRDefault="00371F8B" w:rsidP="00371F8B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  <w:p w14:paraId="18AAD22D" w14:textId="6A185A3C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6C4DB813" w14:textId="77777777" w:rsidR="00371F8B" w:rsidRDefault="00371F8B" w:rsidP="00371F8B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AE019E">
                    <w:rPr>
                      <w:rFonts w:ascii="宋体" w:hAnsi="宋体" w:hint="eastAsia"/>
                      <w:b/>
                      <w:szCs w:val="21"/>
                    </w:rPr>
                    <w:t>服务</w:t>
                  </w:r>
                  <w:proofErr w:type="gramStart"/>
                  <w:r w:rsidRPr="00AE019E">
                    <w:rPr>
                      <w:rFonts w:ascii="宋体" w:hAnsi="宋体" w:hint="eastAsia"/>
                      <w:b/>
                      <w:szCs w:val="21"/>
                    </w:rPr>
                    <w:t>端信息</w:t>
                  </w:r>
                  <w:proofErr w:type="gramEnd"/>
                  <w:r w:rsidRPr="00AE019E">
                    <w:rPr>
                      <w:rFonts w:ascii="宋体" w:hAnsi="宋体" w:hint="eastAsia"/>
                      <w:b/>
                      <w:szCs w:val="21"/>
                    </w:rPr>
                    <w:t>发送：</w:t>
                  </w:r>
                </w:p>
                <w:p w14:paraId="7C9BA5C9" w14:textId="29AAF8EB" w:rsidR="00371F8B" w:rsidRPr="00AE019E" w:rsidRDefault="00097C8E" w:rsidP="00371F8B"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1C1D26" wp14:editId="1497031D">
                        <wp:extent cx="5427345" cy="3333750"/>
                        <wp:effectExtent l="0" t="0" r="1905" b="0"/>
                        <wp:docPr id="23" name="图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7345" cy="3333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A41421" w14:textId="77777777" w:rsidR="00371F8B" w:rsidRDefault="00371F8B" w:rsidP="00371F8B">
                  <w:pPr>
                    <w:rPr>
                      <w:rFonts w:ascii="宋体" w:hAnsi="宋体" w:hint="eastAsia"/>
                      <w:szCs w:val="21"/>
                    </w:rPr>
                  </w:pPr>
                </w:p>
                <w:p w14:paraId="07A52483" w14:textId="4B11FD44" w:rsidR="00371F8B" w:rsidRDefault="00371F8B" w:rsidP="00371F8B">
                  <w:pPr>
                    <w:rPr>
                      <w:rFonts w:ascii="宋体" w:hAnsi="宋体" w:hint="eastAsia"/>
                      <w:szCs w:val="21"/>
                    </w:rPr>
                  </w:pPr>
                </w:p>
                <w:p w14:paraId="657665FE" w14:textId="77777777" w:rsidR="00371F8B" w:rsidRPr="00F56130" w:rsidRDefault="00371F8B" w:rsidP="00371F8B">
                  <w:pPr>
                    <w:rPr>
                      <w:rFonts w:ascii="宋体" w:hAnsi="宋体"/>
                      <w:sz w:val="36"/>
                      <w:szCs w:val="36"/>
                    </w:rPr>
                  </w:pPr>
                  <w:r w:rsidRPr="00F56130">
                    <w:rPr>
                      <w:rFonts w:ascii="宋体" w:hAnsi="宋体" w:hint="eastAsia"/>
                      <w:sz w:val="36"/>
                      <w:szCs w:val="36"/>
                    </w:rPr>
                    <w:t>三实验结果与分析</w:t>
                  </w:r>
                </w:p>
                <w:p w14:paraId="0A33A827" w14:textId="3B05EF5D" w:rsidR="00371F8B" w:rsidRDefault="00371F8B" w:rsidP="00371F8B">
                  <w:pPr>
                    <w:rPr>
                      <w:rFonts w:ascii="宋体" w:hAnsi="宋体"/>
                      <w:color w:val="000000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Cs w:val="21"/>
                    </w:rPr>
                    <w:t>实验结果及分析（包括结果描述、实验现象分析、影响因素讨论、综合分析和结论等</w:t>
                  </w:r>
                  <w:r>
                    <w:rPr>
                      <w:rFonts w:ascii="宋体" w:hAnsi="宋体"/>
                      <w:color w:val="000000"/>
                      <w:szCs w:val="21"/>
                    </w:rPr>
                    <w:t>）</w:t>
                  </w:r>
                </w:p>
                <w:p w14:paraId="7AC6A2B3" w14:textId="504BF8A8" w:rsidR="00371F8B" w:rsidRDefault="00287ABF" w:rsidP="00371F8B">
                  <w:pPr>
                    <w:rPr>
                      <w:rFonts w:ascii="宋体" w:hAnsi="宋体"/>
                      <w:color w:val="000000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ascii="宋体" w:hAnsi="宋体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szCs w:val="21"/>
                    </w:rPr>
                    <w:t>实验结果符合实验的要求，实现了点对多的信息通信。</w:t>
                  </w:r>
                  <w:r>
                    <w:rPr>
                      <w:rFonts w:ascii="宋体" w:hAnsi="宋体" w:hint="eastAsia"/>
                      <w:szCs w:val="21"/>
                    </w:rPr>
                    <w:t>同时，实现了消息的相互发送，同时，使用动态的控件数组，实现了服务端可以处理多个客户端的能力和要求。</w:t>
                  </w:r>
                </w:p>
                <w:p w14:paraId="2389BE77" w14:textId="5669FC6E" w:rsidR="00371F8B" w:rsidRDefault="00371F8B" w:rsidP="00371F8B">
                  <w:pPr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</w:p>
                <w:p w14:paraId="765CA927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实验小结：</w:t>
                  </w:r>
                </w:p>
                <w:p w14:paraId="3A7F069D" w14:textId="75E8D86D" w:rsidR="00371F8B" w:rsidRDefault="00371F8B" w:rsidP="00371F8B">
                  <w:pPr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>
                    <w:rPr>
                      <w:rFonts w:ascii="宋体" w:hAnsi="宋体"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szCs w:val="21"/>
                    </w:rPr>
                    <w:t>本次实验</w:t>
                  </w:r>
                  <w:r w:rsidR="00BF3B95">
                    <w:rPr>
                      <w:rFonts w:ascii="宋体" w:hAnsi="宋体" w:hint="eastAsia"/>
                      <w:szCs w:val="21"/>
                    </w:rPr>
                    <w:t>学会了关于点对多消息通信的基本的原理</w:t>
                  </w:r>
                  <w:r w:rsidR="00954720">
                    <w:rPr>
                      <w:rFonts w:ascii="宋体" w:hAnsi="宋体" w:hint="eastAsia"/>
                      <w:szCs w:val="21"/>
                    </w:rPr>
                    <w:t>，同时学习了简单的</w:t>
                  </w:r>
                  <w:proofErr w:type="spellStart"/>
                  <w:r w:rsidR="00954720">
                    <w:rPr>
                      <w:rFonts w:ascii="宋体" w:hAnsi="宋体" w:hint="eastAsia"/>
                      <w:szCs w:val="21"/>
                    </w:rPr>
                    <w:t>vb</w:t>
                  </w:r>
                  <w:proofErr w:type="spellEnd"/>
                  <w:r w:rsidR="00954720">
                    <w:rPr>
                      <w:rFonts w:ascii="宋体" w:hAnsi="宋体" w:hint="eastAsia"/>
                      <w:szCs w:val="21"/>
                    </w:rPr>
                    <w:t>的编程知识，在实验的过程中遇到了很多的问题，在处理</w:t>
                  </w:r>
                  <w:r w:rsidR="000D5E5A">
                    <w:rPr>
                      <w:rFonts w:ascii="宋体" w:hAnsi="宋体" w:hint="eastAsia"/>
                      <w:szCs w:val="21"/>
                    </w:rPr>
                    <w:t>多个通信的时候，出现了对象已经存在，或者是端口出错的问题，经过资料的查找，设置了一个</w:t>
                  </w:r>
                  <w:proofErr w:type="spellStart"/>
                  <w:r w:rsidR="000D5E5A">
                    <w:rPr>
                      <w:rFonts w:ascii="宋体" w:hAnsi="宋体" w:hint="eastAsia"/>
                      <w:szCs w:val="21"/>
                    </w:rPr>
                    <w:t>listerner</w:t>
                  </w:r>
                  <w:proofErr w:type="spellEnd"/>
                  <w:r w:rsidR="000D5E5A">
                    <w:rPr>
                      <w:rFonts w:ascii="宋体" w:hAnsi="宋体"/>
                      <w:szCs w:val="21"/>
                    </w:rPr>
                    <w:t xml:space="preserve"> </w:t>
                  </w:r>
                  <w:proofErr w:type="spellStart"/>
                  <w:r w:rsidR="000D5E5A">
                    <w:rPr>
                      <w:rFonts w:ascii="宋体" w:hAnsi="宋体" w:hint="eastAsia"/>
                      <w:szCs w:val="21"/>
                    </w:rPr>
                    <w:t>winsock</w:t>
                  </w:r>
                  <w:proofErr w:type="spellEnd"/>
                  <w:r w:rsidR="000D5E5A">
                    <w:rPr>
                      <w:rFonts w:ascii="宋体" w:hAnsi="宋体" w:hint="eastAsia"/>
                      <w:szCs w:val="21"/>
                    </w:rPr>
                    <w:t>控件专门用来处理窗口的监听，同时，使用控件数组来加载对应的</w:t>
                  </w:r>
                  <w:proofErr w:type="spellStart"/>
                  <w:r w:rsidR="000D5E5A">
                    <w:rPr>
                      <w:rFonts w:ascii="宋体" w:hAnsi="宋体" w:hint="eastAsia"/>
                      <w:szCs w:val="21"/>
                    </w:rPr>
                    <w:t>winsockserver</w:t>
                  </w:r>
                  <w:proofErr w:type="spellEnd"/>
                  <w:r w:rsidR="000D5E5A">
                    <w:rPr>
                      <w:rFonts w:ascii="宋体" w:hAnsi="宋体" w:hint="eastAsia"/>
                      <w:szCs w:val="21"/>
                    </w:rPr>
                    <w:t>对象，实现了最终的点对多通信，但是，本次实验还有一些不足的地方，比如，关于服务端到客户端的单发或者是消息的广播，由于时间的原因还没有及时的得到处理，因此还需要自己通过查找资料来进一步的处理和解决</w:t>
                  </w:r>
                  <w:r w:rsidR="000D140D">
                    <w:rPr>
                      <w:rFonts w:ascii="宋体" w:hAnsi="宋体" w:hint="eastAsia"/>
                      <w:szCs w:val="21"/>
                    </w:rPr>
                    <w:t>。</w:t>
                  </w:r>
                </w:p>
                <w:p w14:paraId="362D90C0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0D16D5D1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40157204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11C3DB0C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21B71BCD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08B2430B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39C2BFFC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7F4BE8DB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1E31103F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5B490FEF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1CF535DE" w14:textId="77777777" w:rsidR="00371F8B" w:rsidRDefault="00371F8B" w:rsidP="00371F8B">
                  <w:pPr>
                    <w:rPr>
                      <w:rFonts w:ascii="宋体" w:hAnsi="宋体"/>
                      <w:szCs w:val="21"/>
                    </w:rPr>
                  </w:pPr>
                </w:p>
                <w:p w14:paraId="39C68EE5" w14:textId="77777777" w:rsidR="00371F8B" w:rsidRPr="00AC1C29" w:rsidRDefault="00371F8B" w:rsidP="00371F8B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</w:tr>
          </w:tbl>
          <w:p w14:paraId="1FC40E61" w14:textId="77777777" w:rsidR="00F83F02" w:rsidRPr="00AC1C29" w:rsidRDefault="00F83F02" w:rsidP="00F56130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19D0C5AC" w14:textId="77777777" w:rsidR="00AC1C29" w:rsidRPr="00AC1C29" w:rsidRDefault="00AC1C29" w:rsidP="00AC1C29">
      <w:pPr>
        <w:rPr>
          <w:rFonts w:hint="eastAsia"/>
        </w:rPr>
      </w:pPr>
    </w:p>
    <w:sectPr w:rsidR="00AC1C29" w:rsidRPr="00AC1C29"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7A11C" w14:textId="77777777" w:rsidR="00E57533" w:rsidRDefault="00E57533">
      <w:r>
        <w:separator/>
      </w:r>
    </w:p>
  </w:endnote>
  <w:endnote w:type="continuationSeparator" w:id="0">
    <w:p w14:paraId="6D621D79" w14:textId="77777777" w:rsidR="00E57533" w:rsidRDefault="00E5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4DE90" w14:textId="77777777" w:rsidR="00E57533" w:rsidRDefault="00E57533">
      <w:r>
        <w:separator/>
      </w:r>
    </w:p>
  </w:footnote>
  <w:footnote w:type="continuationSeparator" w:id="0">
    <w:p w14:paraId="2E8C05D3" w14:textId="77777777" w:rsidR="00E57533" w:rsidRDefault="00E5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9"/>
    <w:multiLevelType w:val="multilevel"/>
    <w:tmpl w:val="00000019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AD26410"/>
    <w:multiLevelType w:val="hybridMultilevel"/>
    <w:tmpl w:val="BA887E62"/>
    <w:lvl w:ilvl="0" w:tplc="B966138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FC306D72">
      <w:start w:val="1"/>
      <w:numFmt w:val="decimal"/>
      <w:lvlText w:val="（%2）"/>
      <w:lvlJc w:val="left"/>
      <w:pPr>
        <w:tabs>
          <w:tab w:val="num" w:pos="2340"/>
        </w:tabs>
        <w:ind w:left="2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0DD7"/>
    <w:rsid w:val="00096B12"/>
    <w:rsid w:val="00097C8E"/>
    <w:rsid w:val="000A2814"/>
    <w:rsid w:val="000D140D"/>
    <w:rsid w:val="000D5E5A"/>
    <w:rsid w:val="001066BB"/>
    <w:rsid w:val="00153FA4"/>
    <w:rsid w:val="00172A27"/>
    <w:rsid w:val="0018610A"/>
    <w:rsid w:val="002115CA"/>
    <w:rsid w:val="00272E67"/>
    <w:rsid w:val="00287ABF"/>
    <w:rsid w:val="002C5311"/>
    <w:rsid w:val="0032342A"/>
    <w:rsid w:val="003321AB"/>
    <w:rsid w:val="00352668"/>
    <w:rsid w:val="00371F8B"/>
    <w:rsid w:val="0041146F"/>
    <w:rsid w:val="0042386D"/>
    <w:rsid w:val="00442550"/>
    <w:rsid w:val="00585119"/>
    <w:rsid w:val="005A0EAA"/>
    <w:rsid w:val="005E59FE"/>
    <w:rsid w:val="005E7F01"/>
    <w:rsid w:val="005F7261"/>
    <w:rsid w:val="006149D1"/>
    <w:rsid w:val="00621B63"/>
    <w:rsid w:val="006C6F19"/>
    <w:rsid w:val="0073031C"/>
    <w:rsid w:val="00793017"/>
    <w:rsid w:val="00794BE8"/>
    <w:rsid w:val="00842F00"/>
    <w:rsid w:val="00886D4E"/>
    <w:rsid w:val="008B07BF"/>
    <w:rsid w:val="008C0555"/>
    <w:rsid w:val="008D6837"/>
    <w:rsid w:val="008E3D13"/>
    <w:rsid w:val="00915E86"/>
    <w:rsid w:val="00950AD9"/>
    <w:rsid w:val="00954720"/>
    <w:rsid w:val="00972882"/>
    <w:rsid w:val="0098680A"/>
    <w:rsid w:val="009B136D"/>
    <w:rsid w:val="009E6540"/>
    <w:rsid w:val="00A0364D"/>
    <w:rsid w:val="00A64B2B"/>
    <w:rsid w:val="00A828BA"/>
    <w:rsid w:val="00AB406F"/>
    <w:rsid w:val="00AC1C29"/>
    <w:rsid w:val="00AC70FE"/>
    <w:rsid w:val="00AD5629"/>
    <w:rsid w:val="00AE019E"/>
    <w:rsid w:val="00B060A0"/>
    <w:rsid w:val="00B12982"/>
    <w:rsid w:val="00BA5F9A"/>
    <w:rsid w:val="00BF3B95"/>
    <w:rsid w:val="00C509D1"/>
    <w:rsid w:val="00C54AAD"/>
    <w:rsid w:val="00CB70BD"/>
    <w:rsid w:val="00CE1060"/>
    <w:rsid w:val="00D640C1"/>
    <w:rsid w:val="00DF610A"/>
    <w:rsid w:val="00E57533"/>
    <w:rsid w:val="00E8316F"/>
    <w:rsid w:val="00E95A45"/>
    <w:rsid w:val="00F0451C"/>
    <w:rsid w:val="00F56130"/>
    <w:rsid w:val="00F83F02"/>
    <w:rsid w:val="00FB0830"/>
    <w:rsid w:val="00FB73BE"/>
    <w:rsid w:val="00FC3A36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216B2B"/>
  <w15:chartTrackingRefBased/>
  <w15:docId w15:val="{96E04160-6471-445B-B7F0-602315DF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950AD9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0">
    <w:name w:val="标题 3 字符"/>
    <w:basedOn w:val="a0"/>
    <w:link w:val="3"/>
    <w:rsid w:val="00950AD9"/>
    <w:rPr>
      <w:rFonts w:eastAsia="华文中宋"/>
      <w:b/>
      <w:bCs/>
      <w:kern w:val="2"/>
      <w:sz w:val="24"/>
      <w:szCs w:val="32"/>
    </w:rPr>
  </w:style>
  <w:style w:type="paragraph" w:customStyle="1" w:styleId="a5">
    <w:name w:val="图表标注"/>
    <w:basedOn w:val="a"/>
    <w:rsid w:val="00950AD9"/>
    <w:pPr>
      <w:spacing w:line="360" w:lineRule="auto"/>
      <w:jc w:val="center"/>
    </w:pPr>
    <w:rPr>
      <w:rFonts w:eastAsia="华文中宋"/>
      <w:b/>
      <w:bCs/>
      <w:sz w:val="18"/>
    </w:rPr>
  </w:style>
  <w:style w:type="table" w:styleId="a6">
    <w:name w:val="Table Grid"/>
    <w:basedOn w:val="a1"/>
    <w:rsid w:val="00D64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0451C"/>
    <w:rPr>
      <w:color w:val="808080"/>
    </w:rPr>
  </w:style>
  <w:style w:type="paragraph" w:styleId="a8">
    <w:name w:val="List Paragraph"/>
    <w:basedOn w:val="a"/>
    <w:uiPriority w:val="34"/>
    <w:qFormat/>
    <w:rsid w:val="004114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q\949257748\filerecv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4171D-51A6-4CDD-BA83-201DAA44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81</TotalTime>
  <Pages>11</Pages>
  <Words>306</Words>
  <Characters>1747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whut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liuchun</dc:creator>
  <cp:keywords/>
  <dc:description/>
  <cp:lastModifiedBy>棒糖 棒</cp:lastModifiedBy>
  <cp:revision>62</cp:revision>
  <cp:lastPrinted>2005-09-12T08:19:00Z</cp:lastPrinted>
  <dcterms:created xsi:type="dcterms:W3CDTF">2019-05-10T17:20:00Z</dcterms:created>
  <dcterms:modified xsi:type="dcterms:W3CDTF">2019-06-02T15:11:00Z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